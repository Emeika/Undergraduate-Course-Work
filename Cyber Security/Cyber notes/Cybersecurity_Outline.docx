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BD9C0" w14:textId="0797CD24" w:rsidR="0069771B" w:rsidRPr="004106A5" w:rsidRDefault="00E7589A" w:rsidP="00462124">
      <w:pPr>
        <w:pStyle w:val="Header"/>
        <w:jc w:val="center"/>
        <w:rPr>
          <w:b/>
          <w:sz w:val="32"/>
          <w:szCs w:val="20"/>
        </w:rPr>
      </w:pPr>
      <w:r>
        <w:rPr>
          <w:b/>
          <w:sz w:val="32"/>
          <w:szCs w:val="20"/>
        </w:rPr>
        <w:t xml:space="preserve">      </w:t>
      </w:r>
      <w:r w:rsidR="0069771B" w:rsidRPr="004106A5">
        <w:rPr>
          <w:b/>
          <w:sz w:val="32"/>
          <w:szCs w:val="20"/>
        </w:rPr>
        <w:t>FORMAN CHRISTIAN COLLEGE UNIVERSITY</w:t>
      </w:r>
    </w:p>
    <w:p w14:paraId="7528394C" w14:textId="0ED7C7EC" w:rsidR="00576F90" w:rsidRPr="004106A5" w:rsidRDefault="00C0779C" w:rsidP="00C23444">
      <w:pPr>
        <w:pStyle w:val="Header"/>
        <w:jc w:val="center"/>
        <w:rPr>
          <w:b/>
          <w:sz w:val="28"/>
          <w:szCs w:val="20"/>
        </w:rPr>
      </w:pPr>
      <w:r>
        <w:rPr>
          <w:b/>
          <w:sz w:val="28"/>
          <w:szCs w:val="20"/>
        </w:rPr>
        <w:t>C</w:t>
      </w:r>
      <w:r w:rsidR="000F0567">
        <w:rPr>
          <w:b/>
          <w:sz w:val="28"/>
          <w:szCs w:val="20"/>
        </w:rPr>
        <w:t>SCS XXX</w:t>
      </w:r>
      <w:r w:rsidR="007952CA">
        <w:rPr>
          <w:b/>
          <w:sz w:val="28"/>
          <w:szCs w:val="20"/>
        </w:rPr>
        <w:t xml:space="preserve">: </w:t>
      </w:r>
      <w:r w:rsidR="000F0567">
        <w:rPr>
          <w:b/>
          <w:sz w:val="28"/>
          <w:szCs w:val="20"/>
        </w:rPr>
        <w:t>Cybersecurity</w:t>
      </w:r>
      <w:r w:rsidR="00832DA8" w:rsidRPr="004106A5">
        <w:rPr>
          <w:b/>
          <w:sz w:val="28"/>
          <w:szCs w:val="20"/>
        </w:rPr>
        <w:t xml:space="preserve"> </w:t>
      </w:r>
      <w:r w:rsidR="00AE7A86">
        <w:rPr>
          <w:b/>
          <w:sz w:val="28"/>
          <w:szCs w:val="20"/>
        </w:rPr>
        <w:t>(</w:t>
      </w:r>
      <w:r w:rsidR="000F0567">
        <w:rPr>
          <w:b/>
          <w:sz w:val="28"/>
          <w:szCs w:val="20"/>
        </w:rPr>
        <w:t>3</w:t>
      </w:r>
      <w:r w:rsidR="00C145CE" w:rsidRPr="004106A5">
        <w:rPr>
          <w:b/>
          <w:sz w:val="28"/>
          <w:szCs w:val="20"/>
        </w:rPr>
        <w:t xml:space="preserve"> </w:t>
      </w:r>
      <w:r w:rsidR="00DC7461" w:rsidRPr="004106A5">
        <w:rPr>
          <w:b/>
          <w:sz w:val="28"/>
          <w:szCs w:val="20"/>
        </w:rPr>
        <w:t>Credit</w:t>
      </w:r>
      <w:r w:rsidR="00C145CE" w:rsidRPr="004106A5">
        <w:rPr>
          <w:b/>
          <w:sz w:val="28"/>
          <w:szCs w:val="20"/>
        </w:rPr>
        <w:t xml:space="preserve"> </w:t>
      </w:r>
      <w:proofErr w:type="spellStart"/>
      <w:r w:rsidR="00C145CE" w:rsidRPr="004106A5">
        <w:rPr>
          <w:b/>
          <w:sz w:val="28"/>
          <w:szCs w:val="20"/>
        </w:rPr>
        <w:t>Hrs</w:t>
      </w:r>
      <w:proofErr w:type="spellEnd"/>
      <w:r w:rsidR="00C145CE" w:rsidRPr="004106A5">
        <w:rPr>
          <w:b/>
          <w:sz w:val="28"/>
          <w:szCs w:val="20"/>
        </w:rPr>
        <w:t>)</w:t>
      </w:r>
    </w:p>
    <w:p w14:paraId="232B0DB9" w14:textId="77777777" w:rsidR="0069771B" w:rsidRPr="004106A5" w:rsidRDefault="0069771B" w:rsidP="00462124">
      <w:pPr>
        <w:pStyle w:val="Header"/>
        <w:jc w:val="center"/>
        <w:rPr>
          <w:b/>
          <w:sz w:val="28"/>
          <w:szCs w:val="20"/>
        </w:rPr>
      </w:pPr>
      <w:r w:rsidRPr="004106A5">
        <w:rPr>
          <w:b/>
          <w:sz w:val="28"/>
          <w:szCs w:val="20"/>
        </w:rPr>
        <w:t>Course Outline and Lesson Plan</w:t>
      </w:r>
    </w:p>
    <w:p w14:paraId="45BA4873" w14:textId="77777777" w:rsidR="00DB0096" w:rsidRPr="00EC600F" w:rsidRDefault="00DB0096" w:rsidP="00DB0096">
      <w:pPr>
        <w:jc w:val="both"/>
        <w:rPr>
          <w:b/>
          <w:szCs w:val="20"/>
          <w:u w:val="single"/>
        </w:rPr>
      </w:pPr>
      <w:r w:rsidRPr="00EC600F">
        <w:rPr>
          <w:b/>
          <w:szCs w:val="20"/>
          <w:u w:val="single"/>
        </w:rPr>
        <w:t xml:space="preserve">Instructor Information: </w:t>
      </w:r>
    </w:p>
    <w:p w14:paraId="167A403E" w14:textId="77777777" w:rsidR="00DB0096" w:rsidRPr="00EC600F" w:rsidRDefault="00DB0096" w:rsidP="00DB0096">
      <w:pPr>
        <w:jc w:val="both"/>
        <w:rPr>
          <w:bCs/>
          <w:szCs w:val="20"/>
        </w:rPr>
      </w:pPr>
      <w:r w:rsidRPr="00EC600F">
        <w:rPr>
          <w:b/>
          <w:szCs w:val="20"/>
          <w:u w:val="single"/>
        </w:rPr>
        <w:t>Name:</w:t>
      </w:r>
      <w:r w:rsidRPr="00EC600F">
        <w:rPr>
          <w:b/>
          <w:szCs w:val="20"/>
        </w:rPr>
        <w:t xml:space="preserve"> </w:t>
      </w:r>
      <w:r w:rsidRPr="00EC600F">
        <w:rPr>
          <w:b/>
          <w:szCs w:val="20"/>
        </w:rPr>
        <w:tab/>
      </w:r>
      <w:r w:rsidRPr="00EC600F">
        <w:rPr>
          <w:b/>
          <w:szCs w:val="20"/>
        </w:rPr>
        <w:tab/>
      </w:r>
      <w:r w:rsidR="00166304" w:rsidRPr="00EC600F">
        <w:rPr>
          <w:bCs/>
          <w:szCs w:val="20"/>
        </w:rPr>
        <w:t>M. Rauf Butt</w:t>
      </w:r>
    </w:p>
    <w:p w14:paraId="6AFF438B" w14:textId="77777777" w:rsidR="00DB0096" w:rsidRPr="00EC600F" w:rsidRDefault="00DB0096" w:rsidP="00DB0096">
      <w:pPr>
        <w:jc w:val="both"/>
        <w:rPr>
          <w:b/>
          <w:szCs w:val="20"/>
        </w:rPr>
      </w:pPr>
      <w:r w:rsidRPr="00EC600F">
        <w:rPr>
          <w:b/>
          <w:szCs w:val="20"/>
          <w:u w:val="single"/>
        </w:rPr>
        <w:t>Contact:</w:t>
      </w:r>
      <w:r w:rsidRPr="00EC600F">
        <w:rPr>
          <w:b/>
          <w:szCs w:val="20"/>
        </w:rPr>
        <w:tab/>
      </w:r>
      <w:hyperlink r:id="rId8" w:history="1">
        <w:r w:rsidR="00166304" w:rsidRPr="00EC600F">
          <w:rPr>
            <w:rStyle w:val="Hyperlink"/>
            <w:bCs/>
            <w:szCs w:val="20"/>
          </w:rPr>
          <w:t>raufbutt@fccollege.edu.pk</w:t>
        </w:r>
      </w:hyperlink>
    </w:p>
    <w:p w14:paraId="5DCF0E1A" w14:textId="77777777" w:rsidR="00A5023E" w:rsidRPr="000F7592" w:rsidRDefault="00A5023E" w:rsidP="00462124">
      <w:pPr>
        <w:jc w:val="both"/>
        <w:rPr>
          <w:bCs/>
          <w:szCs w:val="20"/>
        </w:rPr>
      </w:pPr>
      <w:r w:rsidRPr="00EC600F">
        <w:rPr>
          <w:b/>
          <w:szCs w:val="20"/>
          <w:u w:val="single"/>
        </w:rPr>
        <w:t>Office:</w:t>
      </w:r>
      <w:r w:rsidR="008A0628">
        <w:rPr>
          <w:szCs w:val="20"/>
        </w:rPr>
        <w:tab/>
      </w:r>
      <w:r w:rsidR="008A0628">
        <w:rPr>
          <w:szCs w:val="20"/>
        </w:rPr>
        <w:tab/>
        <w:t>S-</w:t>
      </w:r>
      <w:r w:rsidR="0015670A" w:rsidRPr="00EC600F">
        <w:rPr>
          <w:szCs w:val="20"/>
        </w:rPr>
        <w:t>214</w:t>
      </w:r>
    </w:p>
    <w:p w14:paraId="6B5CD6C8" w14:textId="77777777" w:rsidR="00732187" w:rsidRDefault="00A5023E" w:rsidP="009F55FA">
      <w:pPr>
        <w:jc w:val="both"/>
        <w:rPr>
          <w:szCs w:val="20"/>
        </w:rPr>
      </w:pPr>
      <w:r w:rsidRPr="00EC600F">
        <w:rPr>
          <w:b/>
          <w:szCs w:val="20"/>
          <w:u w:val="single"/>
        </w:rPr>
        <w:t>Office Hours:</w:t>
      </w:r>
      <w:r w:rsidRPr="00EC600F">
        <w:rPr>
          <w:szCs w:val="20"/>
        </w:rPr>
        <w:tab/>
      </w:r>
      <w:r w:rsidR="009F55FA">
        <w:rPr>
          <w:szCs w:val="20"/>
        </w:rPr>
        <w:t>TBD</w:t>
      </w:r>
    </w:p>
    <w:p w14:paraId="63A8A09A" w14:textId="77777777" w:rsidR="000F7592" w:rsidRPr="008A0628" w:rsidRDefault="000F7592" w:rsidP="009F55FA">
      <w:pPr>
        <w:jc w:val="both"/>
        <w:rPr>
          <w:szCs w:val="20"/>
        </w:rPr>
      </w:pPr>
    </w:p>
    <w:p w14:paraId="57262E27" w14:textId="77777777" w:rsidR="00E46C3C" w:rsidRPr="00EC600F" w:rsidRDefault="00E46C3C" w:rsidP="00462124">
      <w:pPr>
        <w:jc w:val="both"/>
        <w:rPr>
          <w:b/>
          <w:szCs w:val="20"/>
          <w:u w:val="single"/>
        </w:rPr>
      </w:pPr>
      <w:proofErr w:type="gramStart"/>
      <w:r w:rsidRPr="00EC600F">
        <w:rPr>
          <w:b/>
          <w:szCs w:val="20"/>
          <w:u w:val="single"/>
        </w:rPr>
        <w:t>Pre Requisites</w:t>
      </w:r>
      <w:proofErr w:type="gramEnd"/>
      <w:r w:rsidRPr="00EC600F">
        <w:rPr>
          <w:b/>
          <w:szCs w:val="20"/>
          <w:u w:val="single"/>
        </w:rPr>
        <w:t xml:space="preserve">: </w:t>
      </w:r>
    </w:p>
    <w:p w14:paraId="27AC7575" w14:textId="605A6194" w:rsidR="002C457E" w:rsidRPr="00B7411C" w:rsidRDefault="002C457E" w:rsidP="00B7411C">
      <w:pPr>
        <w:numPr>
          <w:ilvl w:val="0"/>
          <w:numId w:val="2"/>
        </w:numPr>
        <w:jc w:val="both"/>
        <w:rPr>
          <w:szCs w:val="20"/>
        </w:rPr>
      </w:pPr>
      <w:r>
        <w:rPr>
          <w:szCs w:val="20"/>
        </w:rPr>
        <w:t>Data Structures &amp; Algorithms</w:t>
      </w:r>
    </w:p>
    <w:p w14:paraId="1E22E033" w14:textId="77777777" w:rsidR="00AE7A86" w:rsidRPr="007952CA" w:rsidRDefault="007C1526" w:rsidP="007952CA">
      <w:pPr>
        <w:jc w:val="both"/>
        <w:rPr>
          <w:b/>
          <w:szCs w:val="20"/>
          <w:u w:val="single"/>
        </w:rPr>
      </w:pPr>
      <w:r w:rsidRPr="00EC600F">
        <w:rPr>
          <w:b/>
          <w:szCs w:val="20"/>
          <w:u w:val="single"/>
        </w:rPr>
        <w:t>Course Material:</w:t>
      </w:r>
    </w:p>
    <w:p w14:paraId="3AFFBE13" w14:textId="77777777" w:rsidR="007C1526" w:rsidRPr="00EC600F" w:rsidRDefault="0021186B">
      <w:pPr>
        <w:numPr>
          <w:ilvl w:val="0"/>
          <w:numId w:val="5"/>
        </w:numPr>
        <w:jc w:val="both"/>
        <w:rPr>
          <w:szCs w:val="20"/>
        </w:rPr>
      </w:pPr>
      <w:r>
        <w:rPr>
          <w:szCs w:val="20"/>
        </w:rPr>
        <w:t>Lab</w:t>
      </w:r>
      <w:r w:rsidR="00AE7A86">
        <w:rPr>
          <w:szCs w:val="20"/>
        </w:rPr>
        <w:t>/Class Activity</w:t>
      </w:r>
      <w:r>
        <w:rPr>
          <w:szCs w:val="20"/>
        </w:rPr>
        <w:t xml:space="preserve"> Handouts</w:t>
      </w:r>
    </w:p>
    <w:p w14:paraId="257B43CE" w14:textId="185E9307" w:rsidR="005D1104" w:rsidRPr="00B7411C" w:rsidRDefault="0093742C">
      <w:pPr>
        <w:numPr>
          <w:ilvl w:val="0"/>
          <w:numId w:val="5"/>
        </w:numPr>
        <w:jc w:val="both"/>
        <w:rPr>
          <w:szCs w:val="20"/>
        </w:rPr>
      </w:pPr>
      <w:r>
        <w:rPr>
          <w:szCs w:val="20"/>
        </w:rPr>
        <w:t>Class Handout</w:t>
      </w:r>
      <w:r w:rsidR="00B7411C">
        <w:rPr>
          <w:szCs w:val="20"/>
        </w:rPr>
        <w:t xml:space="preserve"> / Lecture slides</w:t>
      </w:r>
    </w:p>
    <w:p w14:paraId="04E4FC0D" w14:textId="77777777" w:rsidR="00C81415" w:rsidRDefault="00C81415" w:rsidP="007A70AC">
      <w:pPr>
        <w:suppressAutoHyphens/>
        <w:rPr>
          <w:b/>
          <w:szCs w:val="20"/>
          <w:u w:val="single"/>
        </w:rPr>
      </w:pPr>
      <w:r>
        <w:rPr>
          <w:b/>
          <w:szCs w:val="20"/>
          <w:u w:val="single"/>
        </w:rPr>
        <w:t>Text Books:</w:t>
      </w:r>
    </w:p>
    <w:p w14:paraId="7D647230" w14:textId="779DC582" w:rsidR="00CA16AE" w:rsidRPr="00B7411C" w:rsidRDefault="00CA16AE" w:rsidP="00680DA3">
      <w:pPr>
        <w:rPr>
          <w:b/>
          <w:u w:val="single"/>
        </w:rPr>
      </w:pPr>
    </w:p>
    <w:p w14:paraId="2221E2C5" w14:textId="77777777" w:rsidR="00B7411C" w:rsidRDefault="00B7411C" w:rsidP="00B7411C">
      <w:pPr>
        <w:rPr>
          <w:iCs/>
          <w:color w:val="000000"/>
        </w:rPr>
      </w:pPr>
    </w:p>
    <w:p w14:paraId="312C46AC" w14:textId="77777777" w:rsidR="00B7411C" w:rsidRDefault="00B7411C" w:rsidP="00B7411C">
      <w:pPr>
        <w:rPr>
          <w:iCs/>
          <w:color w:val="000000"/>
        </w:rPr>
      </w:pPr>
    </w:p>
    <w:p w14:paraId="364D1A9D" w14:textId="77777777" w:rsidR="00B7411C" w:rsidRPr="00F224A4" w:rsidRDefault="00B7411C" w:rsidP="00B7411C">
      <w:pPr>
        <w:rPr>
          <w:b/>
          <w:u w:val="single"/>
        </w:rPr>
      </w:pPr>
    </w:p>
    <w:p w14:paraId="117D9187" w14:textId="77777777" w:rsidR="002C272C" w:rsidRDefault="002C272C" w:rsidP="002C272C">
      <w:pPr>
        <w:suppressAutoHyphens/>
        <w:rPr>
          <w:b/>
          <w:szCs w:val="20"/>
          <w:u w:val="single"/>
        </w:rPr>
      </w:pPr>
      <w:r>
        <w:rPr>
          <w:b/>
          <w:szCs w:val="20"/>
          <w:u w:val="single"/>
        </w:rPr>
        <w:t xml:space="preserve">Course </w:t>
      </w:r>
      <w:r w:rsidR="000E7E10">
        <w:rPr>
          <w:b/>
          <w:szCs w:val="20"/>
          <w:u w:val="single"/>
        </w:rPr>
        <w:t>Objectives</w:t>
      </w:r>
      <w:r>
        <w:rPr>
          <w:b/>
          <w:szCs w:val="20"/>
          <w:u w:val="single"/>
        </w:rPr>
        <w:t>:</w:t>
      </w:r>
    </w:p>
    <w:p w14:paraId="776AFE0E" w14:textId="334032C8" w:rsidR="00D74410" w:rsidRPr="00B7411C" w:rsidRDefault="00B7411C" w:rsidP="002C272C">
      <w:pPr>
        <w:jc w:val="both"/>
        <w:rPr>
          <w:bCs/>
          <w:szCs w:val="20"/>
        </w:rPr>
      </w:pPr>
      <w:r w:rsidRPr="00B7411C">
        <w:rPr>
          <w:bCs/>
          <w:szCs w:val="20"/>
        </w:rPr>
        <w:t xml:space="preserve">The cybersecurity course aims to equip students with a comprehensive understanding of key cybersecurity principles, including the identification and mitigation of threats, vulnerabilities, and risks. Students will learn to implement security measures, develop incident response strategies, and apply ethical and legal considerations in real-world scenarios. The course will also cover secure network design, </w:t>
      </w:r>
      <w:r>
        <w:rPr>
          <w:bCs/>
          <w:szCs w:val="20"/>
        </w:rPr>
        <w:t>reverse engineering tools</w:t>
      </w:r>
      <w:r w:rsidRPr="00B7411C">
        <w:rPr>
          <w:bCs/>
          <w:szCs w:val="20"/>
        </w:rPr>
        <w:t>, and the integration of security into the software development lifecycle. Through hands-on exercises, students will develop practical skills in using cybersecurity tools, analyzing incidents, and effectively communicating security strategies to various stakeholders.</w:t>
      </w:r>
    </w:p>
    <w:p w14:paraId="79ABD58E" w14:textId="688700E2" w:rsidR="00D2453B" w:rsidRPr="00D2453B" w:rsidRDefault="00D2453B" w:rsidP="00D2453B">
      <w:pPr>
        <w:jc w:val="both"/>
        <w:rPr>
          <w:bCs/>
          <w:szCs w:val="20"/>
        </w:rPr>
      </w:pPr>
      <w:r w:rsidRPr="00D2453B">
        <w:rPr>
          <w:bCs/>
          <w:szCs w:val="20"/>
        </w:rPr>
        <w:t xml:space="preserve">After completing </w:t>
      </w:r>
      <w:r w:rsidR="00F178AB">
        <w:rPr>
          <w:bCs/>
          <w:szCs w:val="20"/>
        </w:rPr>
        <w:t>the course</w:t>
      </w:r>
      <w:r w:rsidRPr="00D2453B">
        <w:rPr>
          <w:bCs/>
          <w:szCs w:val="20"/>
        </w:rPr>
        <w:t>, students should be able to:</w:t>
      </w:r>
    </w:p>
    <w:p w14:paraId="5BCFE514" w14:textId="5012429E" w:rsidR="00D2453B" w:rsidRPr="00D2453B" w:rsidRDefault="00D2453B" w:rsidP="00D2453B">
      <w:pPr>
        <w:jc w:val="both"/>
        <w:rPr>
          <w:bCs/>
          <w:szCs w:val="20"/>
        </w:rPr>
      </w:pPr>
      <w:r w:rsidRPr="00D2453B">
        <w:rPr>
          <w:bCs/>
          <w:szCs w:val="20"/>
        </w:rPr>
        <w:t>1. Identify and Analyze Cyber Threats:</w:t>
      </w:r>
      <w:r>
        <w:rPr>
          <w:bCs/>
          <w:szCs w:val="20"/>
        </w:rPr>
        <w:t xml:space="preserve"> </w:t>
      </w:r>
      <w:r w:rsidRPr="00D2453B">
        <w:rPr>
          <w:bCs/>
          <w:szCs w:val="20"/>
        </w:rPr>
        <w:t>Recognize various types of cyber threats, vulnerabilities, and attack vectors, and assess their potential impact on systems and data.</w:t>
      </w:r>
    </w:p>
    <w:p w14:paraId="37F8581C" w14:textId="53FDF0F8" w:rsidR="00D2453B" w:rsidRPr="00D2453B" w:rsidRDefault="00D2453B" w:rsidP="00D2453B">
      <w:pPr>
        <w:jc w:val="both"/>
        <w:rPr>
          <w:bCs/>
          <w:szCs w:val="20"/>
        </w:rPr>
      </w:pPr>
      <w:r w:rsidRPr="00D2453B">
        <w:rPr>
          <w:bCs/>
          <w:szCs w:val="20"/>
        </w:rPr>
        <w:t>2. Implement Security Measures:</w:t>
      </w:r>
      <w:r>
        <w:rPr>
          <w:bCs/>
          <w:szCs w:val="20"/>
        </w:rPr>
        <w:t xml:space="preserve"> </w:t>
      </w:r>
      <w:r w:rsidRPr="00D2453B">
        <w:rPr>
          <w:bCs/>
          <w:szCs w:val="20"/>
        </w:rPr>
        <w:t>Configure and deploy security technologies, such as firewalls, intrusion detection/prevention systems, and encryption methods, to protect networks and data.</w:t>
      </w:r>
    </w:p>
    <w:p w14:paraId="6A3561AF" w14:textId="2D9E9A12" w:rsidR="00D2453B" w:rsidRPr="00D2453B" w:rsidRDefault="00D2453B" w:rsidP="00D2453B">
      <w:pPr>
        <w:jc w:val="both"/>
        <w:rPr>
          <w:bCs/>
          <w:szCs w:val="20"/>
        </w:rPr>
      </w:pPr>
      <w:r w:rsidRPr="00D2453B">
        <w:rPr>
          <w:bCs/>
          <w:szCs w:val="20"/>
        </w:rPr>
        <w:t>3. Develop and Execute Incident Response Plans:</w:t>
      </w:r>
      <w:r>
        <w:rPr>
          <w:bCs/>
          <w:szCs w:val="20"/>
        </w:rPr>
        <w:t xml:space="preserve"> </w:t>
      </w:r>
      <w:r w:rsidRPr="00D2453B">
        <w:rPr>
          <w:bCs/>
          <w:szCs w:val="20"/>
        </w:rPr>
        <w:t>Create and execute plans to respond to and manage cybersecurity incidents, including conducting forensic investigations to determine the scope and source of breaches.</w:t>
      </w:r>
    </w:p>
    <w:p w14:paraId="72F409AA" w14:textId="0F35D488" w:rsidR="00D2453B" w:rsidRPr="00D2453B" w:rsidRDefault="00D2453B" w:rsidP="00D2453B">
      <w:pPr>
        <w:jc w:val="both"/>
        <w:rPr>
          <w:bCs/>
          <w:szCs w:val="20"/>
        </w:rPr>
      </w:pPr>
      <w:r w:rsidRPr="00D2453B">
        <w:rPr>
          <w:bCs/>
          <w:szCs w:val="20"/>
        </w:rPr>
        <w:t>4. Apply Risk Management Techniques: Evaluate cybersecurity risks and develop strategies to minimize or mitigate these risks, including the application of security controls and policies.</w:t>
      </w:r>
    </w:p>
    <w:p w14:paraId="5130D763" w14:textId="05490F48" w:rsidR="00D2453B" w:rsidRPr="00D2453B" w:rsidRDefault="00D2453B" w:rsidP="00D2453B">
      <w:pPr>
        <w:jc w:val="both"/>
        <w:rPr>
          <w:bCs/>
          <w:szCs w:val="20"/>
        </w:rPr>
      </w:pPr>
      <w:r w:rsidRPr="00D2453B">
        <w:rPr>
          <w:bCs/>
          <w:szCs w:val="20"/>
        </w:rPr>
        <w:t>5. Understand and Apply Legal and Ethical Principles: Navigate the legal, regulatory, and ethical aspects of cybersecurity, ensuring compliance with laws and standards such as GDPR, HIPAA, and other relevant regulations.</w:t>
      </w:r>
    </w:p>
    <w:p w14:paraId="484DA6BD" w14:textId="2DFFC671" w:rsidR="00D2453B" w:rsidRPr="00D2453B" w:rsidRDefault="00D2453B" w:rsidP="00D2453B">
      <w:pPr>
        <w:jc w:val="both"/>
        <w:rPr>
          <w:bCs/>
          <w:szCs w:val="20"/>
        </w:rPr>
      </w:pPr>
      <w:r w:rsidRPr="00D2453B">
        <w:rPr>
          <w:bCs/>
          <w:szCs w:val="20"/>
        </w:rPr>
        <w:t>6. Secure Networks and Systems: Design secure network architectures, implement access controls, and ensure the confidentiality, integrity, and availability of information.</w:t>
      </w:r>
    </w:p>
    <w:p w14:paraId="095BA414" w14:textId="0BFD2523" w:rsidR="00D2453B" w:rsidRPr="00D2453B" w:rsidRDefault="00D2453B" w:rsidP="00D2453B">
      <w:pPr>
        <w:jc w:val="both"/>
        <w:rPr>
          <w:bCs/>
          <w:szCs w:val="20"/>
        </w:rPr>
      </w:pPr>
      <w:r w:rsidRPr="00D2453B">
        <w:rPr>
          <w:bCs/>
          <w:szCs w:val="20"/>
        </w:rPr>
        <w:t>7. Conduct Security Audits and Assessments: Perform security audits and assessments to identify weaknesses in systems, networks, and applications, and recommend improvements.</w:t>
      </w:r>
    </w:p>
    <w:p w14:paraId="22EBC634" w14:textId="4D9FB581" w:rsidR="00D2453B" w:rsidRPr="00D2453B" w:rsidRDefault="00D2453B" w:rsidP="00D2453B">
      <w:pPr>
        <w:jc w:val="both"/>
        <w:rPr>
          <w:bCs/>
          <w:szCs w:val="20"/>
        </w:rPr>
      </w:pPr>
      <w:r w:rsidRPr="00D2453B">
        <w:rPr>
          <w:bCs/>
          <w:szCs w:val="20"/>
        </w:rPr>
        <w:t>8. Communicate Cybersecurity Strategies:</w:t>
      </w:r>
      <w:r w:rsidR="00EA46B5">
        <w:rPr>
          <w:bCs/>
          <w:szCs w:val="20"/>
        </w:rPr>
        <w:t xml:space="preserve"> </w:t>
      </w:r>
      <w:r w:rsidRPr="00D2453B">
        <w:rPr>
          <w:bCs/>
          <w:szCs w:val="20"/>
        </w:rPr>
        <w:t>Effectively communicate cybersecurity issues, strategies, and solutions to both technical and non-technical stakeholders.</w:t>
      </w:r>
    </w:p>
    <w:p w14:paraId="3627DA4F" w14:textId="5B510B46" w:rsidR="00D2453B" w:rsidRPr="00D2453B" w:rsidRDefault="00D2453B" w:rsidP="00D2453B">
      <w:pPr>
        <w:jc w:val="both"/>
        <w:rPr>
          <w:bCs/>
          <w:szCs w:val="20"/>
        </w:rPr>
      </w:pPr>
      <w:r w:rsidRPr="00D2453B">
        <w:rPr>
          <w:bCs/>
          <w:szCs w:val="20"/>
        </w:rPr>
        <w:t>9. Stay Updated on Emerging Trends: Monitor and adapt to emerging cybersecurity threats, technologies, and trends to continuously improve security practices.</w:t>
      </w:r>
    </w:p>
    <w:p w14:paraId="0854E98D" w14:textId="77777777" w:rsidR="00CD7B6B" w:rsidRDefault="00D2453B" w:rsidP="002C272C">
      <w:pPr>
        <w:jc w:val="both"/>
        <w:rPr>
          <w:bCs/>
          <w:szCs w:val="20"/>
        </w:rPr>
      </w:pPr>
      <w:r w:rsidRPr="00D2453B">
        <w:rPr>
          <w:bCs/>
          <w:szCs w:val="20"/>
        </w:rPr>
        <w:t>10. Collaborate in Cybersecurity Teams: Work effectively in teams to address cybersecurity challenges, share knowledge, and develop comprehensive security solutions.</w:t>
      </w:r>
    </w:p>
    <w:p w14:paraId="0A271A6F" w14:textId="1E3592FE" w:rsidR="002C272C" w:rsidRPr="00CD7B6B" w:rsidRDefault="002C272C" w:rsidP="002C272C">
      <w:pPr>
        <w:jc w:val="both"/>
        <w:rPr>
          <w:bCs/>
          <w:szCs w:val="20"/>
        </w:rPr>
      </w:pPr>
      <w:r w:rsidRPr="007866CA">
        <w:rPr>
          <w:b/>
          <w:szCs w:val="20"/>
          <w:u w:val="single"/>
        </w:rPr>
        <w:lastRenderedPageBreak/>
        <w:t>Course Learning Outcomes (CLOs)</w:t>
      </w:r>
    </w:p>
    <w:p w14:paraId="192DC8DA" w14:textId="77777777" w:rsidR="00C76679" w:rsidRPr="007866CA" w:rsidRDefault="00C76679" w:rsidP="002C272C">
      <w:pPr>
        <w:jc w:val="both"/>
        <w:rPr>
          <w:b/>
          <w:szCs w:val="20"/>
          <w:u w:val="single"/>
        </w:rPr>
      </w:pPr>
    </w:p>
    <w:tbl>
      <w:tblPr>
        <w:tblStyle w:val="TableGrid"/>
        <w:tblW w:w="0" w:type="auto"/>
        <w:tblLook w:val="04A0" w:firstRow="1" w:lastRow="0" w:firstColumn="1" w:lastColumn="0" w:noHBand="0" w:noVBand="1"/>
      </w:tblPr>
      <w:tblGrid>
        <w:gridCol w:w="1165"/>
        <w:gridCol w:w="6120"/>
        <w:gridCol w:w="1620"/>
      </w:tblGrid>
      <w:tr w:rsidR="00197013" w:rsidRPr="00197013" w14:paraId="0F03AF3C" w14:textId="77777777" w:rsidTr="00B8383B">
        <w:tc>
          <w:tcPr>
            <w:tcW w:w="1165" w:type="dxa"/>
            <w:shd w:val="clear" w:color="auto" w:fill="BFBFBF" w:themeFill="background1" w:themeFillShade="BF"/>
          </w:tcPr>
          <w:p w14:paraId="0C7F1356" w14:textId="77777777" w:rsidR="00C76679" w:rsidRPr="00197013" w:rsidRDefault="00C76679" w:rsidP="002C272C">
            <w:pPr>
              <w:rPr>
                <w:rStyle w:val="Strong"/>
                <w:szCs w:val="21"/>
              </w:rPr>
            </w:pPr>
            <w:r w:rsidRPr="00197013">
              <w:rPr>
                <w:rStyle w:val="Strong"/>
                <w:szCs w:val="21"/>
              </w:rPr>
              <w:t>CLO’s</w:t>
            </w:r>
          </w:p>
        </w:tc>
        <w:tc>
          <w:tcPr>
            <w:tcW w:w="6120" w:type="dxa"/>
            <w:shd w:val="clear" w:color="auto" w:fill="BFBFBF" w:themeFill="background1" w:themeFillShade="BF"/>
          </w:tcPr>
          <w:p w14:paraId="0215904E" w14:textId="77777777" w:rsidR="00C76679" w:rsidRPr="00197013" w:rsidRDefault="00C76679" w:rsidP="002C272C">
            <w:pPr>
              <w:rPr>
                <w:rStyle w:val="Strong"/>
                <w:szCs w:val="21"/>
              </w:rPr>
            </w:pPr>
            <w:r w:rsidRPr="00197013">
              <w:rPr>
                <w:rStyle w:val="Strong"/>
                <w:szCs w:val="21"/>
              </w:rPr>
              <w:t>Description</w:t>
            </w:r>
          </w:p>
        </w:tc>
        <w:tc>
          <w:tcPr>
            <w:tcW w:w="1620" w:type="dxa"/>
            <w:shd w:val="clear" w:color="auto" w:fill="BFBFBF" w:themeFill="background1" w:themeFillShade="BF"/>
          </w:tcPr>
          <w:p w14:paraId="104DAD72" w14:textId="77777777" w:rsidR="00C76679" w:rsidRPr="00197013" w:rsidRDefault="00973F7B" w:rsidP="002C272C">
            <w:pPr>
              <w:rPr>
                <w:rStyle w:val="Strong"/>
                <w:szCs w:val="21"/>
              </w:rPr>
            </w:pPr>
            <w:r w:rsidRPr="00197013">
              <w:rPr>
                <w:rStyle w:val="Strong"/>
                <w:szCs w:val="21"/>
              </w:rPr>
              <w:t>Level</w:t>
            </w:r>
          </w:p>
        </w:tc>
      </w:tr>
      <w:tr w:rsidR="00197013" w:rsidRPr="00197013" w14:paraId="774823C4" w14:textId="77777777" w:rsidTr="001279AB">
        <w:tc>
          <w:tcPr>
            <w:tcW w:w="1165" w:type="dxa"/>
          </w:tcPr>
          <w:p w14:paraId="1B66397C" w14:textId="77777777" w:rsidR="00C76679" w:rsidRPr="00197013" w:rsidRDefault="00973F7B" w:rsidP="002C272C">
            <w:pPr>
              <w:rPr>
                <w:rStyle w:val="Strong"/>
                <w:b w:val="0"/>
                <w:szCs w:val="21"/>
              </w:rPr>
            </w:pPr>
            <w:r w:rsidRPr="00197013">
              <w:rPr>
                <w:rStyle w:val="Strong"/>
                <w:b w:val="0"/>
                <w:szCs w:val="21"/>
              </w:rPr>
              <w:t>CLO:1</w:t>
            </w:r>
          </w:p>
        </w:tc>
        <w:tc>
          <w:tcPr>
            <w:tcW w:w="6120" w:type="dxa"/>
          </w:tcPr>
          <w:p w14:paraId="3BB815BA" w14:textId="6D214A35" w:rsidR="00C76679" w:rsidRPr="00197013" w:rsidRDefault="00973F7B" w:rsidP="002C272C">
            <w:pPr>
              <w:rPr>
                <w:rStyle w:val="Strong"/>
                <w:b w:val="0"/>
                <w:szCs w:val="21"/>
              </w:rPr>
            </w:pPr>
            <w:r w:rsidRPr="00197013">
              <w:rPr>
                <w:rStyle w:val="Strong"/>
                <w:b w:val="0"/>
                <w:szCs w:val="21"/>
              </w:rPr>
              <w:t>Describe th</w:t>
            </w:r>
            <w:r w:rsidR="00D80616">
              <w:rPr>
                <w:rStyle w:val="Strong"/>
                <w:b w:val="0"/>
                <w:szCs w:val="21"/>
              </w:rPr>
              <w:t>e</w:t>
            </w:r>
            <w:r w:rsidRPr="00197013">
              <w:rPr>
                <w:rStyle w:val="Strong"/>
                <w:b w:val="0"/>
                <w:szCs w:val="21"/>
              </w:rPr>
              <w:t xml:space="preserve"> functions of different components of </w:t>
            </w:r>
            <w:r w:rsidR="00D80616">
              <w:rPr>
                <w:rStyle w:val="Strong"/>
                <w:b w:val="0"/>
                <w:szCs w:val="21"/>
              </w:rPr>
              <w:t>cyber security phases.</w:t>
            </w:r>
          </w:p>
        </w:tc>
        <w:tc>
          <w:tcPr>
            <w:tcW w:w="1620" w:type="dxa"/>
          </w:tcPr>
          <w:p w14:paraId="20264595" w14:textId="77777777" w:rsidR="00C76679" w:rsidRPr="00197013" w:rsidRDefault="00973F7B" w:rsidP="002C272C">
            <w:pPr>
              <w:rPr>
                <w:rStyle w:val="Strong"/>
                <w:b w:val="0"/>
                <w:szCs w:val="21"/>
              </w:rPr>
            </w:pPr>
            <w:r w:rsidRPr="00197013">
              <w:rPr>
                <w:rStyle w:val="Strong"/>
                <w:b w:val="0"/>
                <w:szCs w:val="21"/>
              </w:rPr>
              <w:t>C1 (</w:t>
            </w:r>
            <w:r w:rsidR="00297723" w:rsidRPr="00197013">
              <w:rPr>
                <w:rStyle w:val="Strong"/>
                <w:b w:val="0"/>
                <w:szCs w:val="21"/>
              </w:rPr>
              <w:t>Remember</w:t>
            </w:r>
            <w:r w:rsidRPr="00197013">
              <w:rPr>
                <w:rStyle w:val="Strong"/>
                <w:b w:val="0"/>
                <w:szCs w:val="21"/>
              </w:rPr>
              <w:t>)</w:t>
            </w:r>
          </w:p>
        </w:tc>
      </w:tr>
      <w:tr w:rsidR="00197013" w:rsidRPr="00197013" w14:paraId="36DA861D" w14:textId="77777777" w:rsidTr="001279AB">
        <w:tc>
          <w:tcPr>
            <w:tcW w:w="1165" w:type="dxa"/>
          </w:tcPr>
          <w:p w14:paraId="259110B6" w14:textId="77777777" w:rsidR="00C76679" w:rsidRPr="00197013" w:rsidRDefault="00973F7B" w:rsidP="002C272C">
            <w:pPr>
              <w:rPr>
                <w:rStyle w:val="Strong"/>
                <w:b w:val="0"/>
                <w:szCs w:val="21"/>
              </w:rPr>
            </w:pPr>
            <w:r w:rsidRPr="00197013">
              <w:rPr>
                <w:rStyle w:val="Strong"/>
                <w:b w:val="0"/>
                <w:szCs w:val="21"/>
              </w:rPr>
              <w:t>CLO:2</w:t>
            </w:r>
          </w:p>
        </w:tc>
        <w:tc>
          <w:tcPr>
            <w:tcW w:w="6120" w:type="dxa"/>
          </w:tcPr>
          <w:p w14:paraId="493AEF5B" w14:textId="736CF889" w:rsidR="00C76679" w:rsidRPr="00197013" w:rsidRDefault="00973F7B" w:rsidP="002C272C">
            <w:pPr>
              <w:rPr>
                <w:rStyle w:val="Strong"/>
                <w:b w:val="0"/>
                <w:szCs w:val="21"/>
              </w:rPr>
            </w:pPr>
            <w:r w:rsidRPr="00197013">
              <w:rPr>
                <w:rStyle w:val="Strong"/>
                <w:b w:val="0"/>
                <w:szCs w:val="21"/>
              </w:rPr>
              <w:t xml:space="preserve">Describe how a </w:t>
            </w:r>
            <w:r w:rsidR="00C053AE">
              <w:rPr>
                <w:rStyle w:val="Strong"/>
                <w:b w:val="0"/>
                <w:szCs w:val="21"/>
              </w:rPr>
              <w:t xml:space="preserve">binary gets executed and what </w:t>
            </w:r>
            <w:r w:rsidR="00461BFB">
              <w:rPr>
                <w:rStyle w:val="Strong"/>
                <w:b w:val="0"/>
                <w:szCs w:val="21"/>
              </w:rPr>
              <w:t xml:space="preserve">is the main difference between a 32- and 64 </w:t>
            </w:r>
            <w:proofErr w:type="gramStart"/>
            <w:r w:rsidR="00461BFB">
              <w:rPr>
                <w:rStyle w:val="Strong"/>
                <w:b w:val="0"/>
                <w:szCs w:val="21"/>
              </w:rPr>
              <w:t>bit</w:t>
            </w:r>
            <w:proofErr w:type="gramEnd"/>
            <w:r w:rsidR="00461BFB">
              <w:rPr>
                <w:rStyle w:val="Strong"/>
                <w:b w:val="0"/>
                <w:szCs w:val="21"/>
              </w:rPr>
              <w:t xml:space="preserve"> binary.</w:t>
            </w:r>
          </w:p>
        </w:tc>
        <w:tc>
          <w:tcPr>
            <w:tcW w:w="1620" w:type="dxa"/>
          </w:tcPr>
          <w:p w14:paraId="74FD5CB5" w14:textId="77777777" w:rsidR="00C76679" w:rsidRPr="00197013" w:rsidRDefault="00973F7B" w:rsidP="002C272C">
            <w:pPr>
              <w:rPr>
                <w:rStyle w:val="Strong"/>
                <w:b w:val="0"/>
                <w:szCs w:val="21"/>
              </w:rPr>
            </w:pPr>
            <w:r w:rsidRPr="00197013">
              <w:rPr>
                <w:rStyle w:val="Strong"/>
                <w:b w:val="0"/>
                <w:szCs w:val="21"/>
              </w:rPr>
              <w:t>C</w:t>
            </w:r>
            <w:r w:rsidR="00297723" w:rsidRPr="00197013">
              <w:rPr>
                <w:rStyle w:val="Strong"/>
                <w:b w:val="0"/>
                <w:szCs w:val="21"/>
              </w:rPr>
              <w:t>2</w:t>
            </w:r>
            <w:r w:rsidRPr="00197013">
              <w:rPr>
                <w:rStyle w:val="Strong"/>
                <w:b w:val="0"/>
                <w:szCs w:val="21"/>
              </w:rPr>
              <w:t xml:space="preserve"> (</w:t>
            </w:r>
            <w:r w:rsidR="00297723" w:rsidRPr="00197013">
              <w:rPr>
                <w:rStyle w:val="Strong"/>
                <w:b w:val="0"/>
                <w:szCs w:val="21"/>
              </w:rPr>
              <w:t>Understand</w:t>
            </w:r>
            <w:r w:rsidRPr="00197013">
              <w:rPr>
                <w:rStyle w:val="Strong"/>
                <w:b w:val="0"/>
                <w:szCs w:val="21"/>
              </w:rPr>
              <w:t>)</w:t>
            </w:r>
          </w:p>
        </w:tc>
      </w:tr>
      <w:tr w:rsidR="00197013" w:rsidRPr="00197013" w14:paraId="467AD623" w14:textId="77777777" w:rsidTr="001279AB">
        <w:tc>
          <w:tcPr>
            <w:tcW w:w="1165" w:type="dxa"/>
          </w:tcPr>
          <w:p w14:paraId="7857D1D6" w14:textId="77777777" w:rsidR="00C76679" w:rsidRPr="00197013" w:rsidRDefault="00973F7B" w:rsidP="002C272C">
            <w:pPr>
              <w:rPr>
                <w:rStyle w:val="Strong"/>
                <w:b w:val="0"/>
                <w:szCs w:val="21"/>
              </w:rPr>
            </w:pPr>
            <w:r w:rsidRPr="00197013">
              <w:rPr>
                <w:rStyle w:val="Strong"/>
                <w:b w:val="0"/>
                <w:szCs w:val="21"/>
              </w:rPr>
              <w:t>CLO:3</w:t>
            </w:r>
          </w:p>
        </w:tc>
        <w:tc>
          <w:tcPr>
            <w:tcW w:w="6120" w:type="dxa"/>
          </w:tcPr>
          <w:p w14:paraId="5C19EDA2" w14:textId="40A2F889" w:rsidR="00C76679" w:rsidRPr="00197013" w:rsidRDefault="00973F7B" w:rsidP="002C272C">
            <w:pPr>
              <w:rPr>
                <w:rStyle w:val="Strong"/>
                <w:b w:val="0"/>
                <w:szCs w:val="21"/>
              </w:rPr>
            </w:pPr>
            <w:r w:rsidRPr="00197013">
              <w:rPr>
                <w:rStyle w:val="Strong"/>
                <w:b w:val="0"/>
                <w:szCs w:val="21"/>
              </w:rPr>
              <w:t xml:space="preserve">Application of </w:t>
            </w:r>
            <w:r w:rsidR="00BB0C04">
              <w:rPr>
                <w:rStyle w:val="Strong"/>
                <w:b w:val="0"/>
                <w:szCs w:val="21"/>
              </w:rPr>
              <w:t xml:space="preserve">different tools for scanning and pentesting of networks and </w:t>
            </w:r>
            <w:r w:rsidR="00A45EEB">
              <w:rPr>
                <w:rStyle w:val="Strong"/>
                <w:b w:val="0"/>
                <w:szCs w:val="21"/>
              </w:rPr>
              <w:t>w</w:t>
            </w:r>
            <w:r w:rsidR="00A45EEB">
              <w:rPr>
                <w:rStyle w:val="Strong"/>
                <w:szCs w:val="21"/>
              </w:rPr>
              <w:t>eb-based</w:t>
            </w:r>
            <w:r w:rsidR="005D0E69">
              <w:rPr>
                <w:rStyle w:val="Strong"/>
                <w:szCs w:val="21"/>
              </w:rPr>
              <w:t xml:space="preserve"> </w:t>
            </w:r>
            <w:r w:rsidR="00BB0C04">
              <w:rPr>
                <w:rStyle w:val="Strong"/>
                <w:b w:val="0"/>
                <w:szCs w:val="21"/>
              </w:rPr>
              <w:t>applications.</w:t>
            </w:r>
          </w:p>
        </w:tc>
        <w:tc>
          <w:tcPr>
            <w:tcW w:w="1620" w:type="dxa"/>
          </w:tcPr>
          <w:p w14:paraId="69BE5975" w14:textId="77777777" w:rsidR="00C76679" w:rsidRPr="00197013" w:rsidRDefault="00973F7B" w:rsidP="002C272C">
            <w:pPr>
              <w:rPr>
                <w:rStyle w:val="Strong"/>
                <w:b w:val="0"/>
                <w:szCs w:val="21"/>
              </w:rPr>
            </w:pPr>
            <w:r w:rsidRPr="00197013">
              <w:rPr>
                <w:rStyle w:val="Strong"/>
                <w:b w:val="0"/>
                <w:szCs w:val="21"/>
              </w:rPr>
              <w:t>C3 (Appl</w:t>
            </w:r>
            <w:r w:rsidR="00297723" w:rsidRPr="00197013">
              <w:rPr>
                <w:rStyle w:val="Strong"/>
                <w:b w:val="0"/>
                <w:szCs w:val="21"/>
              </w:rPr>
              <w:t>y</w:t>
            </w:r>
            <w:r w:rsidRPr="00197013">
              <w:rPr>
                <w:rStyle w:val="Strong"/>
                <w:b w:val="0"/>
                <w:szCs w:val="21"/>
              </w:rPr>
              <w:t>)</w:t>
            </w:r>
          </w:p>
        </w:tc>
      </w:tr>
      <w:tr w:rsidR="00197013" w:rsidRPr="00197013" w14:paraId="05822A34" w14:textId="77777777" w:rsidTr="001279AB">
        <w:tc>
          <w:tcPr>
            <w:tcW w:w="1165" w:type="dxa"/>
          </w:tcPr>
          <w:p w14:paraId="7175E77C" w14:textId="77777777" w:rsidR="001279AB" w:rsidRPr="00197013" w:rsidRDefault="001279AB" w:rsidP="001279AB">
            <w:pPr>
              <w:rPr>
                <w:rStyle w:val="Strong"/>
                <w:b w:val="0"/>
                <w:szCs w:val="21"/>
              </w:rPr>
            </w:pPr>
            <w:r w:rsidRPr="00197013">
              <w:rPr>
                <w:rStyle w:val="Strong"/>
                <w:b w:val="0"/>
                <w:szCs w:val="21"/>
              </w:rPr>
              <w:t>CLO:4</w:t>
            </w:r>
          </w:p>
        </w:tc>
        <w:tc>
          <w:tcPr>
            <w:tcW w:w="6120" w:type="dxa"/>
          </w:tcPr>
          <w:p w14:paraId="533E7A07" w14:textId="50BD3A6B" w:rsidR="001279AB" w:rsidRPr="00AC0B37" w:rsidRDefault="00AC0B37" w:rsidP="001279AB">
            <w:pPr>
              <w:rPr>
                <w:rStyle w:val="Strong"/>
                <w:b w:val="0"/>
                <w:szCs w:val="21"/>
              </w:rPr>
            </w:pPr>
            <w:r w:rsidRPr="00AC0B37">
              <w:rPr>
                <w:rStyle w:val="Strong"/>
                <w:b w:val="0"/>
                <w:szCs w:val="21"/>
              </w:rPr>
              <w:t xml:space="preserve">Describe and apply knowledge to determine the software vulnerabilities based on stack overflow, return to </w:t>
            </w:r>
            <w:proofErr w:type="spellStart"/>
            <w:r w:rsidRPr="00AC0B37">
              <w:rPr>
                <w:rStyle w:val="Strong"/>
                <w:b w:val="0"/>
                <w:szCs w:val="21"/>
              </w:rPr>
              <w:t>libC</w:t>
            </w:r>
            <w:proofErr w:type="spellEnd"/>
            <w:r w:rsidRPr="00AC0B37">
              <w:rPr>
                <w:rStyle w:val="Strong"/>
                <w:b w:val="0"/>
                <w:szCs w:val="21"/>
              </w:rPr>
              <w:t xml:space="preserve"> and return oriented programming</w:t>
            </w:r>
          </w:p>
        </w:tc>
        <w:tc>
          <w:tcPr>
            <w:tcW w:w="1620" w:type="dxa"/>
          </w:tcPr>
          <w:p w14:paraId="1EDC53A9" w14:textId="77777777" w:rsidR="001279AB" w:rsidRPr="00197013" w:rsidRDefault="001279AB" w:rsidP="001279AB">
            <w:pPr>
              <w:rPr>
                <w:rStyle w:val="Strong"/>
                <w:b w:val="0"/>
                <w:szCs w:val="21"/>
              </w:rPr>
            </w:pPr>
            <w:r w:rsidRPr="00197013">
              <w:rPr>
                <w:rStyle w:val="Strong"/>
                <w:b w:val="0"/>
                <w:szCs w:val="21"/>
              </w:rPr>
              <w:t>C3 (Appl</w:t>
            </w:r>
            <w:r w:rsidR="00297723" w:rsidRPr="00197013">
              <w:rPr>
                <w:rStyle w:val="Strong"/>
                <w:b w:val="0"/>
                <w:szCs w:val="21"/>
              </w:rPr>
              <w:t>y</w:t>
            </w:r>
            <w:r w:rsidRPr="00197013">
              <w:rPr>
                <w:rStyle w:val="Strong"/>
                <w:b w:val="0"/>
                <w:szCs w:val="21"/>
              </w:rPr>
              <w:t>)</w:t>
            </w:r>
          </w:p>
        </w:tc>
      </w:tr>
      <w:tr w:rsidR="00197013" w:rsidRPr="00197013" w14:paraId="4EA741AD" w14:textId="77777777" w:rsidTr="001279AB">
        <w:tc>
          <w:tcPr>
            <w:tcW w:w="1165" w:type="dxa"/>
          </w:tcPr>
          <w:p w14:paraId="6D99BC05" w14:textId="77777777" w:rsidR="001279AB" w:rsidRPr="00197013" w:rsidRDefault="001279AB" w:rsidP="001279AB">
            <w:pPr>
              <w:rPr>
                <w:rStyle w:val="Strong"/>
                <w:b w:val="0"/>
                <w:szCs w:val="21"/>
              </w:rPr>
            </w:pPr>
            <w:r w:rsidRPr="00197013">
              <w:rPr>
                <w:rStyle w:val="Strong"/>
                <w:b w:val="0"/>
                <w:szCs w:val="21"/>
              </w:rPr>
              <w:t>CLO:5</w:t>
            </w:r>
          </w:p>
        </w:tc>
        <w:tc>
          <w:tcPr>
            <w:tcW w:w="6120" w:type="dxa"/>
          </w:tcPr>
          <w:p w14:paraId="3DCEEF52" w14:textId="748A2674" w:rsidR="001279AB" w:rsidRPr="00197013" w:rsidRDefault="00A45EEB" w:rsidP="001279AB">
            <w:pPr>
              <w:rPr>
                <w:rStyle w:val="Strong"/>
                <w:b w:val="0"/>
                <w:szCs w:val="21"/>
              </w:rPr>
            </w:pPr>
            <w:r>
              <w:rPr>
                <w:rStyle w:val="Strong"/>
                <w:b w:val="0"/>
                <w:szCs w:val="21"/>
              </w:rPr>
              <w:t>Learn how to write effective programs for scanners, exploits and malwares.</w:t>
            </w:r>
          </w:p>
        </w:tc>
        <w:tc>
          <w:tcPr>
            <w:tcW w:w="1620" w:type="dxa"/>
          </w:tcPr>
          <w:p w14:paraId="46BFFF05" w14:textId="77777777" w:rsidR="001279AB" w:rsidRPr="00197013" w:rsidRDefault="001279AB" w:rsidP="001279AB">
            <w:pPr>
              <w:rPr>
                <w:rStyle w:val="Strong"/>
                <w:b w:val="0"/>
                <w:szCs w:val="21"/>
              </w:rPr>
            </w:pPr>
            <w:r w:rsidRPr="00197013">
              <w:rPr>
                <w:rStyle w:val="Strong"/>
                <w:b w:val="0"/>
                <w:szCs w:val="21"/>
              </w:rPr>
              <w:t>C</w:t>
            </w:r>
            <w:r w:rsidR="008C51B7" w:rsidRPr="00197013">
              <w:rPr>
                <w:rStyle w:val="Strong"/>
                <w:b w:val="0"/>
                <w:szCs w:val="21"/>
              </w:rPr>
              <w:t>3</w:t>
            </w:r>
            <w:r w:rsidRPr="00197013">
              <w:rPr>
                <w:rStyle w:val="Strong"/>
                <w:b w:val="0"/>
                <w:szCs w:val="21"/>
              </w:rPr>
              <w:t xml:space="preserve"> (</w:t>
            </w:r>
            <w:r w:rsidR="008C51B7" w:rsidRPr="00197013">
              <w:rPr>
                <w:rStyle w:val="Strong"/>
                <w:b w:val="0"/>
                <w:szCs w:val="21"/>
              </w:rPr>
              <w:t>Apply</w:t>
            </w:r>
            <w:r w:rsidRPr="00197013">
              <w:rPr>
                <w:rStyle w:val="Strong"/>
                <w:b w:val="0"/>
                <w:szCs w:val="21"/>
              </w:rPr>
              <w:t>)</w:t>
            </w:r>
          </w:p>
        </w:tc>
      </w:tr>
    </w:tbl>
    <w:p w14:paraId="556B8B39" w14:textId="77777777" w:rsidR="00C76679" w:rsidRPr="00C76679" w:rsidRDefault="00C76679" w:rsidP="002C272C">
      <w:pPr>
        <w:rPr>
          <w:rStyle w:val="Strong"/>
          <w:b w:val="0"/>
          <w:color w:val="666666"/>
          <w:szCs w:val="21"/>
        </w:rPr>
      </w:pPr>
    </w:p>
    <w:p w14:paraId="6964F2EC" w14:textId="77777777" w:rsidR="00197013" w:rsidRDefault="00197013" w:rsidP="00B70A27">
      <w:pPr>
        <w:jc w:val="both"/>
        <w:rPr>
          <w:b/>
          <w:szCs w:val="20"/>
          <w:u w:val="single"/>
        </w:rPr>
      </w:pPr>
    </w:p>
    <w:p w14:paraId="19C8DC0E" w14:textId="7B8CF376" w:rsidR="00B70A27" w:rsidRDefault="000D5784" w:rsidP="00B70A27">
      <w:pPr>
        <w:jc w:val="both"/>
        <w:rPr>
          <w:b/>
          <w:szCs w:val="20"/>
          <w:u w:val="single"/>
        </w:rPr>
      </w:pPr>
      <w:r>
        <w:rPr>
          <w:b/>
          <w:szCs w:val="20"/>
          <w:u w:val="single"/>
        </w:rPr>
        <w:t xml:space="preserve">Mapping of </w:t>
      </w:r>
      <w:proofErr w:type="gramStart"/>
      <w:r>
        <w:rPr>
          <w:b/>
          <w:szCs w:val="20"/>
          <w:u w:val="single"/>
        </w:rPr>
        <w:t>CLO’s</w:t>
      </w:r>
      <w:proofErr w:type="gramEnd"/>
      <w:r>
        <w:rPr>
          <w:b/>
          <w:szCs w:val="20"/>
          <w:u w:val="single"/>
        </w:rPr>
        <w:t xml:space="preserve"> to PLO’s</w:t>
      </w:r>
    </w:p>
    <w:p w14:paraId="49AED077" w14:textId="77777777" w:rsidR="00B70A27" w:rsidRDefault="00B70A27" w:rsidP="00B70A27">
      <w:pPr>
        <w:jc w:val="both"/>
        <w:rPr>
          <w:b/>
          <w:szCs w:val="20"/>
          <w:u w:val="single"/>
        </w:rPr>
      </w:pPr>
    </w:p>
    <w:tbl>
      <w:tblPr>
        <w:tblStyle w:val="TableGrid"/>
        <w:tblW w:w="0" w:type="auto"/>
        <w:tblLook w:val="04A0" w:firstRow="1" w:lastRow="0" w:firstColumn="1" w:lastColumn="0" w:noHBand="0" w:noVBand="1"/>
      </w:tblPr>
      <w:tblGrid>
        <w:gridCol w:w="4724"/>
        <w:gridCol w:w="936"/>
        <w:gridCol w:w="936"/>
        <w:gridCol w:w="936"/>
        <w:gridCol w:w="936"/>
        <w:gridCol w:w="936"/>
      </w:tblGrid>
      <w:tr w:rsidR="0069361B" w:rsidRPr="00197013" w14:paraId="2678B07F" w14:textId="77777777" w:rsidTr="0069361B">
        <w:tc>
          <w:tcPr>
            <w:tcW w:w="4724" w:type="dxa"/>
          </w:tcPr>
          <w:p w14:paraId="528034BB" w14:textId="77777777" w:rsidR="0069361B" w:rsidRPr="00197013" w:rsidRDefault="0069361B" w:rsidP="000D5784">
            <w:pPr>
              <w:jc w:val="both"/>
              <w:rPr>
                <w:b/>
                <w:sz w:val="40"/>
                <w:szCs w:val="20"/>
              </w:rPr>
            </w:pPr>
            <w:r w:rsidRPr="00197013">
              <w:rPr>
                <w:b/>
                <w:szCs w:val="20"/>
              </w:rPr>
              <w:t>PLOs</w:t>
            </w:r>
          </w:p>
        </w:tc>
        <w:tc>
          <w:tcPr>
            <w:tcW w:w="936" w:type="dxa"/>
          </w:tcPr>
          <w:p w14:paraId="1B73B90F" w14:textId="77777777" w:rsidR="0069361B" w:rsidRPr="00197013" w:rsidRDefault="0069361B" w:rsidP="000D5784">
            <w:pPr>
              <w:jc w:val="both"/>
              <w:rPr>
                <w:b/>
                <w:szCs w:val="20"/>
              </w:rPr>
            </w:pPr>
            <w:r w:rsidRPr="00197013">
              <w:rPr>
                <w:b/>
                <w:szCs w:val="20"/>
              </w:rPr>
              <w:t>CLO:1</w:t>
            </w:r>
          </w:p>
        </w:tc>
        <w:tc>
          <w:tcPr>
            <w:tcW w:w="936" w:type="dxa"/>
          </w:tcPr>
          <w:p w14:paraId="418F4718" w14:textId="77777777" w:rsidR="0069361B" w:rsidRPr="00197013" w:rsidRDefault="0069361B" w:rsidP="000D5784">
            <w:pPr>
              <w:jc w:val="both"/>
              <w:rPr>
                <w:b/>
                <w:szCs w:val="20"/>
              </w:rPr>
            </w:pPr>
            <w:r w:rsidRPr="00197013">
              <w:rPr>
                <w:b/>
                <w:szCs w:val="20"/>
              </w:rPr>
              <w:t>CLO:2</w:t>
            </w:r>
          </w:p>
        </w:tc>
        <w:tc>
          <w:tcPr>
            <w:tcW w:w="936" w:type="dxa"/>
          </w:tcPr>
          <w:p w14:paraId="30A74AF9" w14:textId="77777777" w:rsidR="0069361B" w:rsidRPr="00197013" w:rsidRDefault="0069361B" w:rsidP="000D5784">
            <w:pPr>
              <w:jc w:val="both"/>
              <w:rPr>
                <w:b/>
                <w:szCs w:val="20"/>
              </w:rPr>
            </w:pPr>
            <w:r w:rsidRPr="00197013">
              <w:rPr>
                <w:b/>
                <w:szCs w:val="20"/>
              </w:rPr>
              <w:t>CLO:3</w:t>
            </w:r>
          </w:p>
        </w:tc>
        <w:tc>
          <w:tcPr>
            <w:tcW w:w="936" w:type="dxa"/>
          </w:tcPr>
          <w:p w14:paraId="1CF3F179" w14:textId="77777777" w:rsidR="0069361B" w:rsidRPr="00197013" w:rsidRDefault="0069361B" w:rsidP="000D5784">
            <w:pPr>
              <w:jc w:val="both"/>
              <w:rPr>
                <w:b/>
                <w:szCs w:val="20"/>
              </w:rPr>
            </w:pPr>
            <w:r w:rsidRPr="00197013">
              <w:rPr>
                <w:b/>
                <w:szCs w:val="20"/>
              </w:rPr>
              <w:t>CLO:4</w:t>
            </w:r>
          </w:p>
        </w:tc>
        <w:tc>
          <w:tcPr>
            <w:tcW w:w="936" w:type="dxa"/>
          </w:tcPr>
          <w:p w14:paraId="55837F94" w14:textId="77777777" w:rsidR="0069361B" w:rsidRPr="00197013" w:rsidRDefault="0069361B" w:rsidP="000D5784">
            <w:pPr>
              <w:jc w:val="both"/>
              <w:rPr>
                <w:b/>
                <w:szCs w:val="20"/>
              </w:rPr>
            </w:pPr>
            <w:r w:rsidRPr="00197013">
              <w:rPr>
                <w:b/>
                <w:szCs w:val="20"/>
              </w:rPr>
              <w:t>CLO:5</w:t>
            </w:r>
          </w:p>
        </w:tc>
      </w:tr>
      <w:tr w:rsidR="0069361B" w:rsidRPr="00197013" w14:paraId="01E446C2" w14:textId="77777777" w:rsidTr="0069361B">
        <w:tc>
          <w:tcPr>
            <w:tcW w:w="4724" w:type="dxa"/>
          </w:tcPr>
          <w:p w14:paraId="7F17BEA4" w14:textId="77777777" w:rsidR="0069361B" w:rsidRPr="00197013" w:rsidRDefault="0069361B" w:rsidP="000D5784">
            <w:pPr>
              <w:jc w:val="both"/>
              <w:rPr>
                <w:szCs w:val="20"/>
              </w:rPr>
            </w:pPr>
            <w:r w:rsidRPr="00197013">
              <w:rPr>
                <w:szCs w:val="20"/>
              </w:rPr>
              <w:t>Computing Knowledge</w:t>
            </w:r>
          </w:p>
        </w:tc>
        <w:tc>
          <w:tcPr>
            <w:tcW w:w="936" w:type="dxa"/>
          </w:tcPr>
          <w:p w14:paraId="4CF996DC" w14:textId="77777777" w:rsidR="0069361B" w:rsidRPr="00197013" w:rsidRDefault="0069361B" w:rsidP="000D5784">
            <w:pPr>
              <w:jc w:val="both"/>
              <w:rPr>
                <w:szCs w:val="20"/>
              </w:rPr>
            </w:pPr>
            <w:r w:rsidRPr="00197013">
              <w:rPr>
                <w:szCs w:val="20"/>
              </w:rPr>
              <w:sym w:font="Symbol" w:char="F0D6"/>
            </w:r>
          </w:p>
        </w:tc>
        <w:tc>
          <w:tcPr>
            <w:tcW w:w="936" w:type="dxa"/>
          </w:tcPr>
          <w:p w14:paraId="1E1D4460" w14:textId="77777777" w:rsidR="0069361B" w:rsidRPr="00197013" w:rsidRDefault="0069361B" w:rsidP="000D5784">
            <w:pPr>
              <w:jc w:val="both"/>
              <w:rPr>
                <w:szCs w:val="20"/>
              </w:rPr>
            </w:pPr>
            <w:r w:rsidRPr="00197013">
              <w:rPr>
                <w:szCs w:val="20"/>
              </w:rPr>
              <w:sym w:font="Symbol" w:char="F0D6"/>
            </w:r>
          </w:p>
        </w:tc>
        <w:tc>
          <w:tcPr>
            <w:tcW w:w="936" w:type="dxa"/>
          </w:tcPr>
          <w:p w14:paraId="63D4D12B" w14:textId="77777777" w:rsidR="0069361B" w:rsidRPr="00197013" w:rsidRDefault="0069361B" w:rsidP="000D5784">
            <w:pPr>
              <w:jc w:val="both"/>
              <w:rPr>
                <w:szCs w:val="20"/>
              </w:rPr>
            </w:pPr>
            <w:r w:rsidRPr="00197013">
              <w:rPr>
                <w:szCs w:val="20"/>
              </w:rPr>
              <w:sym w:font="Symbol" w:char="F0D6"/>
            </w:r>
          </w:p>
        </w:tc>
        <w:tc>
          <w:tcPr>
            <w:tcW w:w="936" w:type="dxa"/>
          </w:tcPr>
          <w:p w14:paraId="76694498" w14:textId="450523FF" w:rsidR="0069361B" w:rsidRPr="00197013" w:rsidRDefault="0069361B" w:rsidP="000D5784">
            <w:pPr>
              <w:jc w:val="both"/>
              <w:rPr>
                <w:szCs w:val="20"/>
              </w:rPr>
            </w:pPr>
            <w:r w:rsidRPr="00197013">
              <w:rPr>
                <w:szCs w:val="20"/>
              </w:rPr>
              <w:sym w:font="Symbol" w:char="F0D6"/>
            </w:r>
          </w:p>
        </w:tc>
        <w:tc>
          <w:tcPr>
            <w:tcW w:w="936" w:type="dxa"/>
          </w:tcPr>
          <w:p w14:paraId="3F798397" w14:textId="6765A358" w:rsidR="0069361B" w:rsidRPr="00197013" w:rsidRDefault="0069361B" w:rsidP="000D5784">
            <w:pPr>
              <w:jc w:val="both"/>
              <w:rPr>
                <w:szCs w:val="20"/>
              </w:rPr>
            </w:pPr>
            <w:r w:rsidRPr="00197013">
              <w:rPr>
                <w:szCs w:val="20"/>
              </w:rPr>
              <w:sym w:font="Symbol" w:char="F0D6"/>
            </w:r>
          </w:p>
        </w:tc>
      </w:tr>
      <w:tr w:rsidR="0069361B" w:rsidRPr="00197013" w14:paraId="3889E049" w14:textId="77777777" w:rsidTr="0069361B">
        <w:tc>
          <w:tcPr>
            <w:tcW w:w="4724" w:type="dxa"/>
          </w:tcPr>
          <w:p w14:paraId="2D7B2AD0" w14:textId="77777777" w:rsidR="0069361B" w:rsidRPr="00197013" w:rsidRDefault="0069361B" w:rsidP="000D5784">
            <w:pPr>
              <w:jc w:val="both"/>
              <w:rPr>
                <w:szCs w:val="20"/>
              </w:rPr>
            </w:pPr>
            <w:r w:rsidRPr="00197013">
              <w:rPr>
                <w:szCs w:val="20"/>
              </w:rPr>
              <w:t>Problem Analysis</w:t>
            </w:r>
          </w:p>
        </w:tc>
        <w:tc>
          <w:tcPr>
            <w:tcW w:w="936" w:type="dxa"/>
          </w:tcPr>
          <w:p w14:paraId="69263917" w14:textId="77777777" w:rsidR="0069361B" w:rsidRPr="00197013" w:rsidRDefault="0069361B" w:rsidP="000D5784">
            <w:pPr>
              <w:jc w:val="both"/>
              <w:rPr>
                <w:szCs w:val="20"/>
              </w:rPr>
            </w:pPr>
          </w:p>
        </w:tc>
        <w:tc>
          <w:tcPr>
            <w:tcW w:w="936" w:type="dxa"/>
          </w:tcPr>
          <w:p w14:paraId="7A691BCA" w14:textId="283678A7" w:rsidR="0069361B" w:rsidRPr="00197013" w:rsidRDefault="0069361B" w:rsidP="000D5784">
            <w:pPr>
              <w:jc w:val="both"/>
              <w:rPr>
                <w:szCs w:val="20"/>
              </w:rPr>
            </w:pPr>
            <w:r w:rsidRPr="00197013">
              <w:rPr>
                <w:szCs w:val="20"/>
              </w:rPr>
              <w:sym w:font="Symbol" w:char="F0D6"/>
            </w:r>
          </w:p>
        </w:tc>
        <w:tc>
          <w:tcPr>
            <w:tcW w:w="936" w:type="dxa"/>
          </w:tcPr>
          <w:p w14:paraId="2D5C1EED" w14:textId="7142BC15" w:rsidR="0069361B" w:rsidRPr="00197013" w:rsidRDefault="0069361B" w:rsidP="000D5784">
            <w:pPr>
              <w:jc w:val="both"/>
              <w:rPr>
                <w:szCs w:val="20"/>
              </w:rPr>
            </w:pPr>
            <w:r w:rsidRPr="00197013">
              <w:rPr>
                <w:szCs w:val="20"/>
              </w:rPr>
              <w:sym w:font="Symbol" w:char="F0D6"/>
            </w:r>
          </w:p>
        </w:tc>
        <w:tc>
          <w:tcPr>
            <w:tcW w:w="936" w:type="dxa"/>
          </w:tcPr>
          <w:p w14:paraId="421B3E64" w14:textId="77777777" w:rsidR="0069361B" w:rsidRPr="00197013" w:rsidRDefault="0069361B" w:rsidP="000D5784">
            <w:pPr>
              <w:jc w:val="both"/>
              <w:rPr>
                <w:szCs w:val="20"/>
              </w:rPr>
            </w:pPr>
            <w:r w:rsidRPr="00197013">
              <w:rPr>
                <w:szCs w:val="20"/>
              </w:rPr>
              <w:sym w:font="Symbol" w:char="F0D6"/>
            </w:r>
          </w:p>
        </w:tc>
        <w:tc>
          <w:tcPr>
            <w:tcW w:w="936" w:type="dxa"/>
          </w:tcPr>
          <w:p w14:paraId="2A35696E" w14:textId="41385CAE" w:rsidR="0069361B" w:rsidRPr="00197013" w:rsidRDefault="0069361B" w:rsidP="000D5784">
            <w:pPr>
              <w:jc w:val="both"/>
              <w:rPr>
                <w:szCs w:val="20"/>
              </w:rPr>
            </w:pPr>
            <w:r w:rsidRPr="00197013">
              <w:rPr>
                <w:szCs w:val="20"/>
              </w:rPr>
              <w:sym w:font="Symbol" w:char="F0D6"/>
            </w:r>
          </w:p>
        </w:tc>
      </w:tr>
      <w:tr w:rsidR="0069361B" w:rsidRPr="00197013" w14:paraId="640B738F" w14:textId="77777777" w:rsidTr="0069361B">
        <w:tc>
          <w:tcPr>
            <w:tcW w:w="4724" w:type="dxa"/>
          </w:tcPr>
          <w:p w14:paraId="1C6E1455" w14:textId="77777777" w:rsidR="0069361B" w:rsidRPr="00197013" w:rsidRDefault="0069361B" w:rsidP="000D5784">
            <w:pPr>
              <w:jc w:val="both"/>
              <w:rPr>
                <w:szCs w:val="20"/>
              </w:rPr>
            </w:pPr>
            <w:r w:rsidRPr="00197013">
              <w:rPr>
                <w:szCs w:val="20"/>
              </w:rPr>
              <w:t>Design and development of solutions</w:t>
            </w:r>
          </w:p>
        </w:tc>
        <w:tc>
          <w:tcPr>
            <w:tcW w:w="936" w:type="dxa"/>
          </w:tcPr>
          <w:p w14:paraId="460EC31E" w14:textId="77777777" w:rsidR="0069361B" w:rsidRPr="00197013" w:rsidRDefault="0069361B" w:rsidP="000D5784">
            <w:pPr>
              <w:jc w:val="both"/>
              <w:rPr>
                <w:szCs w:val="20"/>
              </w:rPr>
            </w:pPr>
          </w:p>
        </w:tc>
        <w:tc>
          <w:tcPr>
            <w:tcW w:w="936" w:type="dxa"/>
          </w:tcPr>
          <w:p w14:paraId="3F601F41" w14:textId="77777777" w:rsidR="0069361B" w:rsidRPr="00197013" w:rsidRDefault="0069361B" w:rsidP="000D5784">
            <w:pPr>
              <w:jc w:val="both"/>
              <w:rPr>
                <w:szCs w:val="20"/>
              </w:rPr>
            </w:pPr>
          </w:p>
        </w:tc>
        <w:tc>
          <w:tcPr>
            <w:tcW w:w="936" w:type="dxa"/>
          </w:tcPr>
          <w:p w14:paraId="659BD3C8" w14:textId="77777777" w:rsidR="0069361B" w:rsidRPr="00197013" w:rsidRDefault="0069361B" w:rsidP="000D5784">
            <w:pPr>
              <w:jc w:val="both"/>
              <w:rPr>
                <w:szCs w:val="20"/>
              </w:rPr>
            </w:pPr>
          </w:p>
        </w:tc>
        <w:tc>
          <w:tcPr>
            <w:tcW w:w="936" w:type="dxa"/>
          </w:tcPr>
          <w:p w14:paraId="26189153" w14:textId="1498AA0A" w:rsidR="0069361B" w:rsidRPr="00197013" w:rsidRDefault="0069361B" w:rsidP="000D5784">
            <w:pPr>
              <w:jc w:val="both"/>
              <w:rPr>
                <w:szCs w:val="20"/>
              </w:rPr>
            </w:pPr>
            <w:r w:rsidRPr="00197013">
              <w:rPr>
                <w:szCs w:val="20"/>
              </w:rPr>
              <w:sym w:font="Symbol" w:char="F0D6"/>
            </w:r>
          </w:p>
        </w:tc>
        <w:tc>
          <w:tcPr>
            <w:tcW w:w="936" w:type="dxa"/>
          </w:tcPr>
          <w:p w14:paraId="178BE5B0" w14:textId="77777777" w:rsidR="0069361B" w:rsidRPr="00197013" w:rsidRDefault="0069361B" w:rsidP="000D5784">
            <w:pPr>
              <w:jc w:val="both"/>
              <w:rPr>
                <w:szCs w:val="20"/>
              </w:rPr>
            </w:pPr>
            <w:r w:rsidRPr="00197013">
              <w:rPr>
                <w:szCs w:val="20"/>
              </w:rPr>
              <w:sym w:font="Symbol" w:char="F0D6"/>
            </w:r>
          </w:p>
        </w:tc>
      </w:tr>
      <w:tr w:rsidR="0069361B" w:rsidRPr="00197013" w14:paraId="501E7C2F" w14:textId="77777777" w:rsidTr="0069361B">
        <w:tc>
          <w:tcPr>
            <w:tcW w:w="4724" w:type="dxa"/>
          </w:tcPr>
          <w:p w14:paraId="265D1FE0" w14:textId="77777777" w:rsidR="0069361B" w:rsidRPr="00197013" w:rsidRDefault="0069361B" w:rsidP="000D5784">
            <w:pPr>
              <w:jc w:val="both"/>
              <w:rPr>
                <w:szCs w:val="20"/>
              </w:rPr>
            </w:pPr>
            <w:r w:rsidRPr="00197013">
              <w:rPr>
                <w:szCs w:val="20"/>
              </w:rPr>
              <w:t>Investigation</w:t>
            </w:r>
          </w:p>
        </w:tc>
        <w:tc>
          <w:tcPr>
            <w:tcW w:w="936" w:type="dxa"/>
          </w:tcPr>
          <w:p w14:paraId="5D9C8F91" w14:textId="77777777" w:rsidR="0069361B" w:rsidRPr="00197013" w:rsidRDefault="0069361B" w:rsidP="000D5784">
            <w:pPr>
              <w:jc w:val="both"/>
              <w:rPr>
                <w:szCs w:val="20"/>
              </w:rPr>
            </w:pPr>
          </w:p>
        </w:tc>
        <w:tc>
          <w:tcPr>
            <w:tcW w:w="936" w:type="dxa"/>
          </w:tcPr>
          <w:p w14:paraId="5A3C9A8C" w14:textId="77777777" w:rsidR="0069361B" w:rsidRPr="00197013" w:rsidRDefault="0069361B" w:rsidP="000D5784">
            <w:pPr>
              <w:jc w:val="both"/>
              <w:rPr>
                <w:szCs w:val="20"/>
              </w:rPr>
            </w:pPr>
          </w:p>
        </w:tc>
        <w:tc>
          <w:tcPr>
            <w:tcW w:w="936" w:type="dxa"/>
          </w:tcPr>
          <w:p w14:paraId="6201C3C6" w14:textId="77777777" w:rsidR="0069361B" w:rsidRPr="00197013" w:rsidRDefault="0069361B" w:rsidP="000D5784">
            <w:pPr>
              <w:jc w:val="both"/>
              <w:rPr>
                <w:szCs w:val="20"/>
              </w:rPr>
            </w:pPr>
          </w:p>
        </w:tc>
        <w:tc>
          <w:tcPr>
            <w:tcW w:w="936" w:type="dxa"/>
          </w:tcPr>
          <w:p w14:paraId="78C077BD" w14:textId="3FC00824" w:rsidR="0069361B" w:rsidRPr="00197013" w:rsidRDefault="0069361B" w:rsidP="000D5784">
            <w:pPr>
              <w:jc w:val="both"/>
              <w:rPr>
                <w:szCs w:val="20"/>
              </w:rPr>
            </w:pPr>
            <w:r w:rsidRPr="00197013">
              <w:rPr>
                <w:szCs w:val="20"/>
              </w:rPr>
              <w:sym w:font="Symbol" w:char="F0D6"/>
            </w:r>
          </w:p>
        </w:tc>
        <w:tc>
          <w:tcPr>
            <w:tcW w:w="936" w:type="dxa"/>
          </w:tcPr>
          <w:p w14:paraId="0ABE94AF" w14:textId="77777777" w:rsidR="0069361B" w:rsidRPr="00197013" w:rsidRDefault="0069361B" w:rsidP="000D5784">
            <w:pPr>
              <w:jc w:val="both"/>
              <w:rPr>
                <w:szCs w:val="20"/>
              </w:rPr>
            </w:pPr>
          </w:p>
        </w:tc>
      </w:tr>
      <w:tr w:rsidR="0069361B" w:rsidRPr="00197013" w14:paraId="12A48975" w14:textId="77777777" w:rsidTr="0069361B">
        <w:tc>
          <w:tcPr>
            <w:tcW w:w="4724" w:type="dxa"/>
          </w:tcPr>
          <w:p w14:paraId="3C8EFF26" w14:textId="77777777" w:rsidR="0069361B" w:rsidRPr="00197013" w:rsidRDefault="0069361B" w:rsidP="000D5784">
            <w:pPr>
              <w:jc w:val="both"/>
              <w:rPr>
                <w:szCs w:val="20"/>
              </w:rPr>
            </w:pPr>
            <w:r w:rsidRPr="00197013">
              <w:rPr>
                <w:szCs w:val="20"/>
              </w:rPr>
              <w:t>Modern Tool Usage</w:t>
            </w:r>
          </w:p>
        </w:tc>
        <w:tc>
          <w:tcPr>
            <w:tcW w:w="936" w:type="dxa"/>
          </w:tcPr>
          <w:p w14:paraId="54DF3A1B" w14:textId="77777777" w:rsidR="0069361B" w:rsidRPr="00197013" w:rsidRDefault="0069361B" w:rsidP="000D5784">
            <w:pPr>
              <w:jc w:val="both"/>
              <w:rPr>
                <w:szCs w:val="20"/>
              </w:rPr>
            </w:pPr>
          </w:p>
        </w:tc>
        <w:tc>
          <w:tcPr>
            <w:tcW w:w="936" w:type="dxa"/>
          </w:tcPr>
          <w:p w14:paraId="12C50DD4" w14:textId="4CBF5E6E" w:rsidR="0069361B" w:rsidRPr="00197013" w:rsidRDefault="0069361B" w:rsidP="000D5784">
            <w:pPr>
              <w:jc w:val="both"/>
              <w:rPr>
                <w:szCs w:val="20"/>
              </w:rPr>
            </w:pPr>
            <w:r w:rsidRPr="00197013">
              <w:rPr>
                <w:szCs w:val="20"/>
              </w:rPr>
              <w:sym w:font="Symbol" w:char="F0D6"/>
            </w:r>
          </w:p>
        </w:tc>
        <w:tc>
          <w:tcPr>
            <w:tcW w:w="936" w:type="dxa"/>
          </w:tcPr>
          <w:p w14:paraId="2CB046B3" w14:textId="13E94934" w:rsidR="0069361B" w:rsidRPr="00197013" w:rsidRDefault="0069361B" w:rsidP="000D5784">
            <w:pPr>
              <w:jc w:val="both"/>
              <w:rPr>
                <w:szCs w:val="20"/>
              </w:rPr>
            </w:pPr>
            <w:r w:rsidRPr="00197013">
              <w:rPr>
                <w:szCs w:val="20"/>
              </w:rPr>
              <w:sym w:font="Symbol" w:char="F0D6"/>
            </w:r>
          </w:p>
        </w:tc>
        <w:tc>
          <w:tcPr>
            <w:tcW w:w="936" w:type="dxa"/>
          </w:tcPr>
          <w:p w14:paraId="0194FBDA" w14:textId="77AA1CFD" w:rsidR="0069361B" w:rsidRPr="00197013" w:rsidRDefault="0069361B" w:rsidP="000D5784">
            <w:pPr>
              <w:jc w:val="both"/>
              <w:rPr>
                <w:szCs w:val="20"/>
              </w:rPr>
            </w:pPr>
            <w:r w:rsidRPr="00197013">
              <w:rPr>
                <w:szCs w:val="20"/>
              </w:rPr>
              <w:sym w:font="Symbol" w:char="F0D6"/>
            </w:r>
          </w:p>
        </w:tc>
        <w:tc>
          <w:tcPr>
            <w:tcW w:w="936" w:type="dxa"/>
          </w:tcPr>
          <w:p w14:paraId="4B8E7DDC" w14:textId="54271297" w:rsidR="0069361B" w:rsidRPr="00197013" w:rsidRDefault="0069361B" w:rsidP="000D5784">
            <w:pPr>
              <w:jc w:val="both"/>
              <w:rPr>
                <w:szCs w:val="20"/>
              </w:rPr>
            </w:pPr>
            <w:r w:rsidRPr="00197013">
              <w:rPr>
                <w:szCs w:val="20"/>
              </w:rPr>
              <w:sym w:font="Symbol" w:char="F0D6"/>
            </w:r>
          </w:p>
        </w:tc>
      </w:tr>
    </w:tbl>
    <w:p w14:paraId="538C566D" w14:textId="77777777" w:rsidR="00C81415" w:rsidRDefault="00C81415" w:rsidP="00AA3F9F">
      <w:pPr>
        <w:jc w:val="both"/>
        <w:rPr>
          <w:b/>
          <w:szCs w:val="20"/>
          <w:u w:val="single"/>
        </w:rPr>
      </w:pPr>
    </w:p>
    <w:p w14:paraId="2F534605" w14:textId="77777777" w:rsidR="00766263" w:rsidRDefault="00766263" w:rsidP="00AA3F9F">
      <w:pPr>
        <w:jc w:val="both"/>
        <w:rPr>
          <w:b/>
          <w:szCs w:val="20"/>
          <w:u w:val="single"/>
        </w:rPr>
      </w:pPr>
    </w:p>
    <w:p w14:paraId="4F587B29" w14:textId="77777777" w:rsidR="00766263" w:rsidRDefault="00766263" w:rsidP="00AA3F9F">
      <w:pPr>
        <w:jc w:val="both"/>
        <w:rPr>
          <w:b/>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6441"/>
        <w:gridCol w:w="2974"/>
      </w:tblGrid>
      <w:tr w:rsidR="000629BB" w:rsidRPr="002619A1" w14:paraId="0414C002" w14:textId="64E6987D" w:rsidTr="00AE0E63">
        <w:tc>
          <w:tcPr>
            <w:tcW w:w="925" w:type="dxa"/>
            <w:tcBorders>
              <w:top w:val="single" w:sz="4" w:space="0" w:color="A6A6A6"/>
              <w:left w:val="single" w:sz="4" w:space="0" w:color="A6A6A6"/>
              <w:bottom w:val="single" w:sz="4" w:space="0" w:color="000000"/>
              <w:right w:val="single" w:sz="4" w:space="0" w:color="A6A6A6"/>
            </w:tcBorders>
            <w:shd w:val="clear" w:color="auto" w:fill="auto"/>
          </w:tcPr>
          <w:p w14:paraId="49DC6DE3" w14:textId="77777777" w:rsidR="000629BB" w:rsidRPr="002619A1" w:rsidRDefault="000629BB" w:rsidP="002619A1">
            <w:pPr>
              <w:jc w:val="both"/>
              <w:rPr>
                <w:b/>
                <w:szCs w:val="20"/>
              </w:rPr>
            </w:pPr>
            <w:r w:rsidRPr="002619A1">
              <w:rPr>
                <w:b/>
                <w:szCs w:val="20"/>
              </w:rPr>
              <w:t>Week</w:t>
            </w:r>
          </w:p>
        </w:tc>
        <w:tc>
          <w:tcPr>
            <w:tcW w:w="6441" w:type="dxa"/>
            <w:tcBorders>
              <w:top w:val="single" w:sz="4" w:space="0" w:color="A6A6A6"/>
              <w:left w:val="single" w:sz="4" w:space="0" w:color="A6A6A6"/>
              <w:bottom w:val="single" w:sz="4" w:space="0" w:color="000000"/>
              <w:right w:val="single" w:sz="4" w:space="0" w:color="A6A6A6"/>
            </w:tcBorders>
            <w:shd w:val="clear" w:color="auto" w:fill="auto"/>
          </w:tcPr>
          <w:p w14:paraId="28707296" w14:textId="6CF528BD" w:rsidR="000629BB" w:rsidRPr="002619A1" w:rsidRDefault="000629BB" w:rsidP="002619A1">
            <w:pPr>
              <w:jc w:val="both"/>
              <w:rPr>
                <w:b/>
                <w:szCs w:val="20"/>
              </w:rPr>
            </w:pPr>
            <w:r>
              <w:rPr>
                <w:b/>
                <w:szCs w:val="20"/>
              </w:rPr>
              <w:t xml:space="preserve">Theory Session (1 </w:t>
            </w:r>
            <w:proofErr w:type="spellStart"/>
            <w:r>
              <w:rPr>
                <w:b/>
                <w:szCs w:val="20"/>
              </w:rPr>
              <w:t>Hr</w:t>
            </w:r>
            <w:proofErr w:type="spellEnd"/>
            <w:r>
              <w:rPr>
                <w:b/>
                <w:szCs w:val="20"/>
              </w:rPr>
              <w:t xml:space="preserve"> 15 Min)</w:t>
            </w:r>
          </w:p>
        </w:tc>
        <w:tc>
          <w:tcPr>
            <w:tcW w:w="2974" w:type="dxa"/>
            <w:tcBorders>
              <w:top w:val="single" w:sz="4" w:space="0" w:color="A6A6A6"/>
              <w:left w:val="single" w:sz="4" w:space="0" w:color="A6A6A6"/>
              <w:bottom w:val="single" w:sz="4" w:space="0" w:color="000000"/>
              <w:right w:val="single" w:sz="4" w:space="0" w:color="A6A6A6"/>
            </w:tcBorders>
          </w:tcPr>
          <w:p w14:paraId="7D74D38A" w14:textId="0A9788BB" w:rsidR="000629BB" w:rsidRDefault="000629BB" w:rsidP="002619A1">
            <w:pPr>
              <w:jc w:val="both"/>
              <w:rPr>
                <w:b/>
                <w:szCs w:val="20"/>
              </w:rPr>
            </w:pPr>
            <w:proofErr w:type="spellStart"/>
            <w:r>
              <w:rPr>
                <w:b/>
                <w:szCs w:val="20"/>
              </w:rPr>
              <w:t>Sessionals</w:t>
            </w:r>
            <w:proofErr w:type="spellEnd"/>
          </w:p>
        </w:tc>
      </w:tr>
      <w:tr w:rsidR="00A26192" w:rsidRPr="002619A1" w14:paraId="593EBA86" w14:textId="77777777" w:rsidTr="00737E21">
        <w:tc>
          <w:tcPr>
            <w:tcW w:w="10340" w:type="dxa"/>
            <w:gridSpan w:val="3"/>
            <w:shd w:val="clear" w:color="auto" w:fill="auto"/>
          </w:tcPr>
          <w:p w14:paraId="7F2EEAA1" w14:textId="77777777" w:rsidR="00A26192" w:rsidRPr="00444AE7" w:rsidRDefault="00A26192" w:rsidP="000629BB">
            <w:pPr>
              <w:jc w:val="both"/>
              <w:rPr>
                <w:color w:val="2F5496" w:themeColor="accent1" w:themeShade="BF"/>
                <w:sz w:val="28"/>
                <w:szCs w:val="22"/>
              </w:rPr>
            </w:pPr>
            <w:r w:rsidRPr="00444AE7">
              <w:rPr>
                <w:color w:val="2F5496" w:themeColor="accent1" w:themeShade="BF"/>
                <w:sz w:val="28"/>
                <w:szCs w:val="22"/>
              </w:rPr>
              <w:t>Module 1: Penetration Testing</w:t>
            </w:r>
          </w:p>
          <w:p w14:paraId="74347883" w14:textId="77777777" w:rsidR="00A26192" w:rsidRPr="00444AE7" w:rsidRDefault="00A26192">
            <w:pPr>
              <w:pStyle w:val="ListParagraph"/>
              <w:numPr>
                <w:ilvl w:val="0"/>
                <w:numId w:val="15"/>
              </w:numPr>
              <w:jc w:val="both"/>
              <w:rPr>
                <w:color w:val="2F5496" w:themeColor="accent1" w:themeShade="BF"/>
                <w:szCs w:val="20"/>
              </w:rPr>
            </w:pPr>
            <w:r w:rsidRPr="00444AE7">
              <w:rPr>
                <w:color w:val="2F5496" w:themeColor="accent1" w:themeShade="BF"/>
                <w:szCs w:val="20"/>
              </w:rPr>
              <w:t xml:space="preserve">Teaching penetration testing (pentesting) techniques such as </w:t>
            </w:r>
          </w:p>
          <w:p w14:paraId="32350606" w14:textId="77777777" w:rsidR="00A26192" w:rsidRPr="00444AE7" w:rsidRDefault="00A26192">
            <w:pPr>
              <w:pStyle w:val="ListParagraph"/>
              <w:numPr>
                <w:ilvl w:val="1"/>
                <w:numId w:val="15"/>
              </w:numPr>
              <w:jc w:val="both"/>
              <w:rPr>
                <w:color w:val="2F5496" w:themeColor="accent1" w:themeShade="BF"/>
                <w:szCs w:val="20"/>
              </w:rPr>
            </w:pPr>
            <w:r w:rsidRPr="00444AE7">
              <w:rPr>
                <w:color w:val="2F5496" w:themeColor="accent1" w:themeShade="BF"/>
                <w:szCs w:val="20"/>
              </w:rPr>
              <w:t>scanning with Nmap</w:t>
            </w:r>
          </w:p>
          <w:p w14:paraId="1B073850" w14:textId="77777777" w:rsidR="00444AE7" w:rsidRPr="00444AE7" w:rsidRDefault="00A26192">
            <w:pPr>
              <w:pStyle w:val="ListParagraph"/>
              <w:numPr>
                <w:ilvl w:val="1"/>
                <w:numId w:val="15"/>
              </w:numPr>
              <w:jc w:val="both"/>
              <w:rPr>
                <w:color w:val="2F5496" w:themeColor="accent1" w:themeShade="BF"/>
                <w:szCs w:val="20"/>
              </w:rPr>
            </w:pPr>
            <w:r w:rsidRPr="00444AE7">
              <w:rPr>
                <w:color w:val="2F5496" w:themeColor="accent1" w:themeShade="BF"/>
                <w:szCs w:val="20"/>
              </w:rPr>
              <w:t xml:space="preserve">using the Metasploit framework </w:t>
            </w:r>
          </w:p>
          <w:p w14:paraId="56B7838E" w14:textId="3A77A524" w:rsidR="00A26192" w:rsidRPr="00444AE7" w:rsidRDefault="00A26192">
            <w:pPr>
              <w:pStyle w:val="ListParagraph"/>
              <w:numPr>
                <w:ilvl w:val="1"/>
                <w:numId w:val="15"/>
              </w:numPr>
              <w:jc w:val="both"/>
              <w:rPr>
                <w:b/>
                <w:bCs/>
                <w:color w:val="787800"/>
                <w:szCs w:val="20"/>
              </w:rPr>
            </w:pPr>
            <w:r w:rsidRPr="00444AE7">
              <w:rPr>
                <w:color w:val="2F5496" w:themeColor="accent1" w:themeShade="BF"/>
                <w:szCs w:val="20"/>
              </w:rPr>
              <w:t>conducting web application pentesting</w:t>
            </w:r>
          </w:p>
        </w:tc>
      </w:tr>
      <w:tr w:rsidR="000629BB" w:rsidRPr="002619A1" w14:paraId="504230D3" w14:textId="05E45710" w:rsidTr="00AE0E63">
        <w:tc>
          <w:tcPr>
            <w:tcW w:w="925" w:type="dxa"/>
            <w:shd w:val="clear" w:color="auto" w:fill="auto"/>
          </w:tcPr>
          <w:p w14:paraId="2B16C380" w14:textId="22DBCA92" w:rsidR="000629BB" w:rsidRPr="002619A1" w:rsidRDefault="000629BB" w:rsidP="002619A1">
            <w:pPr>
              <w:jc w:val="both"/>
              <w:rPr>
                <w:szCs w:val="20"/>
              </w:rPr>
            </w:pPr>
            <w:r>
              <w:rPr>
                <w:szCs w:val="20"/>
              </w:rPr>
              <w:t>1, 2</w:t>
            </w:r>
          </w:p>
        </w:tc>
        <w:tc>
          <w:tcPr>
            <w:tcW w:w="6441" w:type="dxa"/>
            <w:shd w:val="clear" w:color="auto" w:fill="auto"/>
          </w:tcPr>
          <w:p w14:paraId="181CABBA" w14:textId="77777777" w:rsidR="000629BB" w:rsidRDefault="000629BB" w:rsidP="002B5198">
            <w:pPr>
              <w:numPr>
                <w:ilvl w:val="0"/>
                <w:numId w:val="2"/>
              </w:numPr>
              <w:jc w:val="both"/>
              <w:rPr>
                <w:szCs w:val="20"/>
              </w:rPr>
            </w:pPr>
            <w:r>
              <w:rPr>
                <w:szCs w:val="20"/>
              </w:rPr>
              <w:t>Introduction to the course</w:t>
            </w:r>
          </w:p>
          <w:p w14:paraId="5E213734" w14:textId="756C3830" w:rsidR="000629BB" w:rsidRDefault="00C040FA" w:rsidP="002B5198">
            <w:pPr>
              <w:numPr>
                <w:ilvl w:val="0"/>
                <w:numId w:val="2"/>
              </w:numPr>
              <w:jc w:val="both"/>
              <w:rPr>
                <w:szCs w:val="20"/>
              </w:rPr>
            </w:pPr>
            <w:r>
              <w:rPr>
                <w:szCs w:val="20"/>
              </w:rPr>
              <w:t>The</w:t>
            </w:r>
            <w:r w:rsidR="000629BB">
              <w:rPr>
                <w:szCs w:val="20"/>
              </w:rPr>
              <w:t xml:space="preserve"> lab environment</w:t>
            </w:r>
          </w:p>
          <w:p w14:paraId="0357A57A" w14:textId="574B248B" w:rsidR="009A69CA" w:rsidRDefault="009A69CA" w:rsidP="009A69CA">
            <w:pPr>
              <w:numPr>
                <w:ilvl w:val="1"/>
                <w:numId w:val="2"/>
              </w:numPr>
              <w:jc w:val="both"/>
              <w:rPr>
                <w:szCs w:val="20"/>
              </w:rPr>
            </w:pPr>
            <w:r>
              <w:rPr>
                <w:szCs w:val="20"/>
              </w:rPr>
              <w:t>Virtual Box equipped with following machines</w:t>
            </w:r>
          </w:p>
          <w:p w14:paraId="4DD803EE" w14:textId="4F62AF0E" w:rsidR="00C040FA" w:rsidRDefault="00C040FA" w:rsidP="009A69CA">
            <w:pPr>
              <w:numPr>
                <w:ilvl w:val="2"/>
                <w:numId w:val="2"/>
              </w:numPr>
              <w:jc w:val="both"/>
              <w:rPr>
                <w:szCs w:val="20"/>
              </w:rPr>
            </w:pPr>
            <w:r>
              <w:rPr>
                <w:szCs w:val="20"/>
              </w:rPr>
              <w:t>Kali Linux</w:t>
            </w:r>
          </w:p>
          <w:p w14:paraId="680D88B5" w14:textId="55516E68" w:rsidR="00C040FA" w:rsidRDefault="00C040FA" w:rsidP="009A69CA">
            <w:pPr>
              <w:numPr>
                <w:ilvl w:val="2"/>
                <w:numId w:val="2"/>
              </w:numPr>
              <w:jc w:val="both"/>
              <w:rPr>
                <w:szCs w:val="20"/>
              </w:rPr>
            </w:pPr>
            <w:r>
              <w:rPr>
                <w:szCs w:val="20"/>
              </w:rPr>
              <w:t>Metasploitable 2</w:t>
            </w:r>
          </w:p>
          <w:p w14:paraId="5B576814" w14:textId="0695F325" w:rsidR="00C040FA" w:rsidRPr="00AC2DA9" w:rsidRDefault="00C040FA" w:rsidP="009A69CA">
            <w:pPr>
              <w:numPr>
                <w:ilvl w:val="2"/>
                <w:numId w:val="2"/>
              </w:numPr>
              <w:jc w:val="both"/>
              <w:rPr>
                <w:b/>
                <w:bCs/>
                <w:color w:val="FF0000"/>
                <w:szCs w:val="20"/>
              </w:rPr>
            </w:pPr>
            <w:r w:rsidRPr="00AC2DA9">
              <w:rPr>
                <w:b/>
                <w:bCs/>
                <w:color w:val="FF0000"/>
                <w:szCs w:val="20"/>
              </w:rPr>
              <w:t>Metasploitable-3</w:t>
            </w:r>
          </w:p>
          <w:p w14:paraId="5488EA23" w14:textId="7BC9D075" w:rsidR="00C040FA" w:rsidRDefault="00C040FA" w:rsidP="009A69CA">
            <w:pPr>
              <w:numPr>
                <w:ilvl w:val="2"/>
                <w:numId w:val="2"/>
              </w:numPr>
              <w:jc w:val="both"/>
              <w:rPr>
                <w:szCs w:val="20"/>
              </w:rPr>
            </w:pPr>
            <w:r>
              <w:rPr>
                <w:szCs w:val="20"/>
              </w:rPr>
              <w:t>Windows 10</w:t>
            </w:r>
          </w:p>
          <w:p w14:paraId="707AAA92" w14:textId="77777777" w:rsidR="00B36194" w:rsidRDefault="00B36194" w:rsidP="00B36194">
            <w:pPr>
              <w:numPr>
                <w:ilvl w:val="0"/>
                <w:numId w:val="2"/>
              </w:numPr>
              <w:jc w:val="both"/>
              <w:rPr>
                <w:szCs w:val="20"/>
              </w:rPr>
            </w:pPr>
            <w:r>
              <w:rPr>
                <w:szCs w:val="20"/>
              </w:rPr>
              <w:t>Introduction to Linux environment</w:t>
            </w:r>
          </w:p>
          <w:p w14:paraId="0DAE3D84" w14:textId="5257117C" w:rsidR="00B36194" w:rsidRPr="00B36194" w:rsidRDefault="00B36194" w:rsidP="00B36194">
            <w:pPr>
              <w:numPr>
                <w:ilvl w:val="1"/>
                <w:numId w:val="2"/>
              </w:numPr>
              <w:jc w:val="both"/>
              <w:rPr>
                <w:szCs w:val="20"/>
              </w:rPr>
            </w:pPr>
            <w:r>
              <w:rPr>
                <w:szCs w:val="20"/>
              </w:rPr>
              <w:t>Some basic Linux commands used to work with the terminal</w:t>
            </w:r>
          </w:p>
          <w:p w14:paraId="18FE37E2" w14:textId="7ECCB0F9" w:rsidR="000629BB" w:rsidRDefault="000629BB" w:rsidP="002B5198">
            <w:pPr>
              <w:numPr>
                <w:ilvl w:val="0"/>
                <w:numId w:val="2"/>
              </w:numPr>
              <w:jc w:val="both"/>
              <w:rPr>
                <w:szCs w:val="20"/>
              </w:rPr>
            </w:pPr>
            <w:r>
              <w:rPr>
                <w:szCs w:val="20"/>
              </w:rPr>
              <w:t>Introduction to Networks</w:t>
            </w:r>
          </w:p>
          <w:p w14:paraId="66E79A23" w14:textId="77777777" w:rsidR="000629BB" w:rsidRDefault="000629BB" w:rsidP="00766263">
            <w:pPr>
              <w:numPr>
                <w:ilvl w:val="1"/>
                <w:numId w:val="2"/>
              </w:numPr>
              <w:jc w:val="both"/>
              <w:rPr>
                <w:szCs w:val="20"/>
              </w:rPr>
            </w:pPr>
            <w:r>
              <w:rPr>
                <w:szCs w:val="20"/>
              </w:rPr>
              <w:t>Network hosts</w:t>
            </w:r>
          </w:p>
          <w:p w14:paraId="281E76FC" w14:textId="77777777" w:rsidR="000629BB" w:rsidRDefault="000629BB" w:rsidP="00766263">
            <w:pPr>
              <w:numPr>
                <w:ilvl w:val="1"/>
                <w:numId w:val="2"/>
              </w:numPr>
              <w:jc w:val="both"/>
              <w:rPr>
                <w:szCs w:val="20"/>
              </w:rPr>
            </w:pPr>
            <w:r>
              <w:rPr>
                <w:szCs w:val="20"/>
              </w:rPr>
              <w:t>Network devices</w:t>
            </w:r>
          </w:p>
          <w:p w14:paraId="6620B32F" w14:textId="77777777" w:rsidR="000629BB" w:rsidRDefault="000629BB" w:rsidP="00766263">
            <w:pPr>
              <w:numPr>
                <w:ilvl w:val="1"/>
                <w:numId w:val="2"/>
              </w:numPr>
              <w:jc w:val="both"/>
              <w:rPr>
                <w:szCs w:val="20"/>
              </w:rPr>
            </w:pPr>
            <w:r>
              <w:rPr>
                <w:szCs w:val="20"/>
              </w:rPr>
              <w:t>The OSI Model</w:t>
            </w:r>
          </w:p>
          <w:p w14:paraId="323653D3" w14:textId="16456BA5" w:rsidR="00163D13" w:rsidRDefault="00163D13" w:rsidP="00766263">
            <w:pPr>
              <w:numPr>
                <w:ilvl w:val="1"/>
                <w:numId w:val="2"/>
              </w:numPr>
              <w:jc w:val="both"/>
              <w:rPr>
                <w:szCs w:val="20"/>
              </w:rPr>
            </w:pPr>
            <w:r>
              <w:rPr>
                <w:szCs w:val="20"/>
              </w:rPr>
              <w:t>Addressing on different layers</w:t>
            </w:r>
          </w:p>
          <w:p w14:paraId="76300003" w14:textId="77777777" w:rsidR="000629BB" w:rsidRDefault="000629BB" w:rsidP="00766263">
            <w:pPr>
              <w:numPr>
                <w:ilvl w:val="1"/>
                <w:numId w:val="2"/>
              </w:numPr>
              <w:jc w:val="both"/>
              <w:rPr>
                <w:szCs w:val="20"/>
              </w:rPr>
            </w:pPr>
            <w:r>
              <w:rPr>
                <w:szCs w:val="20"/>
              </w:rPr>
              <w:lastRenderedPageBreak/>
              <w:t>How data travels from one host to another in a Network</w:t>
            </w:r>
          </w:p>
          <w:p w14:paraId="56E67E7E" w14:textId="4E7B1359" w:rsidR="00DA410A" w:rsidRDefault="00DA410A" w:rsidP="00766263">
            <w:pPr>
              <w:numPr>
                <w:ilvl w:val="1"/>
                <w:numId w:val="2"/>
              </w:numPr>
              <w:jc w:val="both"/>
              <w:rPr>
                <w:szCs w:val="20"/>
              </w:rPr>
            </w:pPr>
            <w:r>
              <w:rPr>
                <w:szCs w:val="20"/>
              </w:rPr>
              <w:t>Some well-known protocols, ports and services</w:t>
            </w:r>
          </w:p>
          <w:p w14:paraId="08EC7979" w14:textId="0CB440D5" w:rsidR="00596604" w:rsidRDefault="00596604" w:rsidP="00766263">
            <w:pPr>
              <w:numPr>
                <w:ilvl w:val="1"/>
                <w:numId w:val="2"/>
              </w:numPr>
              <w:jc w:val="both"/>
              <w:rPr>
                <w:szCs w:val="20"/>
              </w:rPr>
            </w:pPr>
            <w:r>
              <w:rPr>
                <w:szCs w:val="20"/>
              </w:rPr>
              <w:t>Verifying TCP/IP configurations on VMs</w:t>
            </w:r>
          </w:p>
          <w:p w14:paraId="69D3643E" w14:textId="14C20691" w:rsidR="00596604" w:rsidRDefault="00596604" w:rsidP="00596604">
            <w:pPr>
              <w:numPr>
                <w:ilvl w:val="2"/>
                <w:numId w:val="2"/>
              </w:numPr>
              <w:jc w:val="both"/>
              <w:rPr>
                <w:szCs w:val="20"/>
              </w:rPr>
            </w:pPr>
            <w:proofErr w:type="spellStart"/>
            <w:r>
              <w:rPr>
                <w:szCs w:val="20"/>
              </w:rPr>
              <w:t>Ifconfig</w:t>
            </w:r>
            <w:proofErr w:type="spellEnd"/>
          </w:p>
          <w:p w14:paraId="09E82500" w14:textId="40A157BB" w:rsidR="00596604" w:rsidRDefault="00596604" w:rsidP="00596604">
            <w:pPr>
              <w:numPr>
                <w:ilvl w:val="2"/>
                <w:numId w:val="2"/>
              </w:numPr>
              <w:jc w:val="both"/>
              <w:rPr>
                <w:szCs w:val="20"/>
              </w:rPr>
            </w:pPr>
            <w:r>
              <w:rPr>
                <w:szCs w:val="20"/>
              </w:rPr>
              <w:t>Ping</w:t>
            </w:r>
          </w:p>
          <w:p w14:paraId="0C8B1A6F" w14:textId="44CAEC07" w:rsidR="00596604" w:rsidRDefault="00596604" w:rsidP="00596604">
            <w:pPr>
              <w:numPr>
                <w:ilvl w:val="2"/>
                <w:numId w:val="2"/>
              </w:numPr>
              <w:jc w:val="both"/>
              <w:rPr>
                <w:szCs w:val="20"/>
              </w:rPr>
            </w:pPr>
            <w:r>
              <w:rPr>
                <w:szCs w:val="20"/>
              </w:rPr>
              <w:t xml:space="preserve">Arp </w:t>
            </w:r>
          </w:p>
          <w:p w14:paraId="65BBE834" w14:textId="2C751E2D" w:rsidR="00596604" w:rsidRDefault="00596604" w:rsidP="00596604">
            <w:pPr>
              <w:numPr>
                <w:ilvl w:val="2"/>
                <w:numId w:val="2"/>
              </w:numPr>
              <w:jc w:val="both"/>
              <w:rPr>
                <w:szCs w:val="20"/>
              </w:rPr>
            </w:pPr>
            <w:r>
              <w:rPr>
                <w:szCs w:val="20"/>
              </w:rPr>
              <w:t>Route</w:t>
            </w:r>
          </w:p>
          <w:p w14:paraId="589B1A95" w14:textId="25CCB452" w:rsidR="00596604" w:rsidRDefault="00596604" w:rsidP="00596604">
            <w:pPr>
              <w:numPr>
                <w:ilvl w:val="2"/>
                <w:numId w:val="2"/>
              </w:numPr>
              <w:jc w:val="both"/>
              <w:rPr>
                <w:szCs w:val="20"/>
              </w:rPr>
            </w:pPr>
            <w:r>
              <w:rPr>
                <w:szCs w:val="20"/>
              </w:rPr>
              <w:t xml:space="preserve">Host </w:t>
            </w:r>
          </w:p>
          <w:p w14:paraId="43843D4E" w14:textId="5A5895A3" w:rsidR="00596604" w:rsidRDefault="00596604" w:rsidP="00596604">
            <w:pPr>
              <w:numPr>
                <w:ilvl w:val="2"/>
                <w:numId w:val="2"/>
              </w:numPr>
              <w:jc w:val="both"/>
              <w:rPr>
                <w:szCs w:val="20"/>
              </w:rPr>
            </w:pPr>
            <w:proofErr w:type="spellStart"/>
            <w:r>
              <w:rPr>
                <w:szCs w:val="20"/>
              </w:rPr>
              <w:t>Nslookup</w:t>
            </w:r>
            <w:proofErr w:type="spellEnd"/>
          </w:p>
          <w:p w14:paraId="4FDCE139" w14:textId="2FA212B1" w:rsidR="00596604" w:rsidRPr="00267A9A" w:rsidRDefault="00596604" w:rsidP="00267A9A">
            <w:pPr>
              <w:numPr>
                <w:ilvl w:val="2"/>
                <w:numId w:val="2"/>
              </w:numPr>
              <w:jc w:val="both"/>
              <w:rPr>
                <w:szCs w:val="20"/>
              </w:rPr>
            </w:pPr>
            <w:proofErr w:type="spellStart"/>
            <w:r>
              <w:rPr>
                <w:szCs w:val="20"/>
              </w:rPr>
              <w:t>Idig</w:t>
            </w:r>
            <w:proofErr w:type="spellEnd"/>
          </w:p>
          <w:p w14:paraId="01652D62" w14:textId="1B3A37A7" w:rsidR="00DA410A" w:rsidRDefault="005623B7" w:rsidP="00766263">
            <w:pPr>
              <w:numPr>
                <w:ilvl w:val="1"/>
                <w:numId w:val="2"/>
              </w:numPr>
              <w:jc w:val="both"/>
              <w:rPr>
                <w:szCs w:val="20"/>
              </w:rPr>
            </w:pPr>
            <w:r>
              <w:rPr>
                <w:szCs w:val="20"/>
              </w:rPr>
              <w:t>Bind shell Vs Reverse shell</w:t>
            </w:r>
          </w:p>
          <w:p w14:paraId="3F7D9507" w14:textId="4A580BCD" w:rsidR="009A69CA" w:rsidRPr="00B36194" w:rsidRDefault="00267A9A" w:rsidP="00B36194">
            <w:pPr>
              <w:numPr>
                <w:ilvl w:val="1"/>
                <w:numId w:val="2"/>
              </w:numPr>
              <w:jc w:val="both"/>
              <w:rPr>
                <w:szCs w:val="20"/>
              </w:rPr>
            </w:pPr>
            <w:r>
              <w:rPr>
                <w:szCs w:val="20"/>
              </w:rPr>
              <w:t xml:space="preserve">Introduction to </w:t>
            </w:r>
            <w:r w:rsidR="008506C4">
              <w:rPr>
                <w:szCs w:val="20"/>
              </w:rPr>
              <w:t>Wireshark</w:t>
            </w:r>
          </w:p>
        </w:tc>
        <w:tc>
          <w:tcPr>
            <w:tcW w:w="2974" w:type="dxa"/>
          </w:tcPr>
          <w:p w14:paraId="7B05267E" w14:textId="77777777" w:rsidR="000629BB" w:rsidRDefault="000629BB" w:rsidP="000629BB">
            <w:pPr>
              <w:jc w:val="both"/>
              <w:rPr>
                <w:szCs w:val="20"/>
              </w:rPr>
            </w:pPr>
            <w:r>
              <w:rPr>
                <w:szCs w:val="20"/>
              </w:rPr>
              <w:lastRenderedPageBreak/>
              <w:t>Class Task-1</w:t>
            </w:r>
          </w:p>
          <w:p w14:paraId="55B2425A" w14:textId="77777777" w:rsidR="000629BB" w:rsidRDefault="000629BB" w:rsidP="000629BB">
            <w:pPr>
              <w:jc w:val="both"/>
              <w:rPr>
                <w:szCs w:val="20"/>
              </w:rPr>
            </w:pPr>
            <w:r>
              <w:rPr>
                <w:szCs w:val="20"/>
              </w:rPr>
              <w:t>Quiz 1</w:t>
            </w:r>
          </w:p>
          <w:p w14:paraId="23ECB317" w14:textId="6EB511BB" w:rsidR="002F2DE8" w:rsidRPr="000629BB" w:rsidRDefault="002F2DE8" w:rsidP="000629BB">
            <w:pPr>
              <w:jc w:val="both"/>
              <w:rPr>
                <w:szCs w:val="20"/>
              </w:rPr>
            </w:pPr>
            <w:r>
              <w:rPr>
                <w:szCs w:val="20"/>
              </w:rPr>
              <w:t>Assignment 1</w:t>
            </w:r>
            <w:r w:rsidR="00AE0E63">
              <w:rPr>
                <w:szCs w:val="20"/>
              </w:rPr>
              <w:t>(Setting up the lab environment)</w:t>
            </w:r>
          </w:p>
        </w:tc>
      </w:tr>
      <w:tr w:rsidR="000629BB" w:rsidRPr="002619A1" w14:paraId="0DC67CFD" w14:textId="4A9F4EA0" w:rsidTr="00AE0E63">
        <w:tc>
          <w:tcPr>
            <w:tcW w:w="925" w:type="dxa"/>
            <w:shd w:val="clear" w:color="auto" w:fill="auto"/>
          </w:tcPr>
          <w:p w14:paraId="1657FB14" w14:textId="1014E1D4" w:rsidR="000629BB" w:rsidRDefault="000629BB" w:rsidP="002619A1">
            <w:pPr>
              <w:jc w:val="both"/>
              <w:rPr>
                <w:szCs w:val="20"/>
              </w:rPr>
            </w:pPr>
            <w:r>
              <w:rPr>
                <w:szCs w:val="20"/>
              </w:rPr>
              <w:t>3</w:t>
            </w:r>
          </w:p>
          <w:p w14:paraId="4847DB5F" w14:textId="77777777" w:rsidR="000629BB" w:rsidRDefault="000629BB" w:rsidP="002619A1">
            <w:pPr>
              <w:jc w:val="both"/>
              <w:rPr>
                <w:szCs w:val="20"/>
              </w:rPr>
            </w:pPr>
          </w:p>
        </w:tc>
        <w:tc>
          <w:tcPr>
            <w:tcW w:w="6441" w:type="dxa"/>
            <w:shd w:val="clear" w:color="auto" w:fill="auto"/>
          </w:tcPr>
          <w:p w14:paraId="6561C1AD" w14:textId="77777777" w:rsidR="00AD6685" w:rsidRDefault="00AD6685" w:rsidP="000629BB">
            <w:pPr>
              <w:numPr>
                <w:ilvl w:val="0"/>
                <w:numId w:val="2"/>
              </w:numPr>
              <w:jc w:val="both"/>
              <w:rPr>
                <w:szCs w:val="20"/>
              </w:rPr>
            </w:pPr>
            <w:r>
              <w:rPr>
                <w:szCs w:val="20"/>
              </w:rPr>
              <w:t>Information gathering</w:t>
            </w:r>
          </w:p>
          <w:p w14:paraId="0E57B17D" w14:textId="77777777" w:rsidR="00AD6685" w:rsidRDefault="00AD6685" w:rsidP="00AD6685">
            <w:pPr>
              <w:numPr>
                <w:ilvl w:val="1"/>
                <w:numId w:val="2"/>
              </w:numPr>
              <w:jc w:val="both"/>
              <w:rPr>
                <w:szCs w:val="20"/>
              </w:rPr>
            </w:pPr>
            <w:r>
              <w:rPr>
                <w:szCs w:val="20"/>
              </w:rPr>
              <w:t>Tools used</w:t>
            </w:r>
          </w:p>
          <w:p w14:paraId="06702564" w14:textId="77777777" w:rsidR="00AD6685" w:rsidRDefault="00AD6685" w:rsidP="00AD6685">
            <w:pPr>
              <w:numPr>
                <w:ilvl w:val="2"/>
                <w:numId w:val="2"/>
              </w:numPr>
              <w:jc w:val="both"/>
              <w:rPr>
                <w:szCs w:val="20"/>
              </w:rPr>
            </w:pPr>
            <w:r>
              <w:rPr>
                <w:szCs w:val="20"/>
              </w:rPr>
              <w:t>Ping command</w:t>
            </w:r>
          </w:p>
          <w:p w14:paraId="0A8D4C47" w14:textId="3973F9A0" w:rsidR="00AD6685" w:rsidRDefault="00AD6685" w:rsidP="00AD6685">
            <w:pPr>
              <w:numPr>
                <w:ilvl w:val="2"/>
                <w:numId w:val="2"/>
              </w:numPr>
              <w:jc w:val="both"/>
              <w:rPr>
                <w:szCs w:val="20"/>
              </w:rPr>
            </w:pPr>
            <w:r>
              <w:rPr>
                <w:szCs w:val="20"/>
              </w:rPr>
              <w:t>Whatweb</w:t>
            </w:r>
          </w:p>
          <w:p w14:paraId="2F5E0466" w14:textId="77777777" w:rsidR="00AD6685" w:rsidRDefault="00AD6685" w:rsidP="00AD6685">
            <w:pPr>
              <w:numPr>
                <w:ilvl w:val="2"/>
                <w:numId w:val="2"/>
              </w:numPr>
              <w:jc w:val="both"/>
              <w:rPr>
                <w:szCs w:val="20"/>
              </w:rPr>
            </w:pPr>
            <w:r>
              <w:rPr>
                <w:szCs w:val="20"/>
              </w:rPr>
              <w:t>Google Dorks</w:t>
            </w:r>
          </w:p>
          <w:p w14:paraId="7D7B520A" w14:textId="54103ADA" w:rsidR="00AD6685" w:rsidRDefault="00AD6685" w:rsidP="00AD6685">
            <w:pPr>
              <w:numPr>
                <w:ilvl w:val="2"/>
                <w:numId w:val="2"/>
              </w:numPr>
              <w:jc w:val="both"/>
              <w:rPr>
                <w:szCs w:val="20"/>
              </w:rPr>
            </w:pPr>
            <w:proofErr w:type="spellStart"/>
            <w:r>
              <w:rPr>
                <w:szCs w:val="20"/>
              </w:rPr>
              <w:t>Nslookup</w:t>
            </w:r>
            <w:proofErr w:type="spellEnd"/>
          </w:p>
          <w:p w14:paraId="0229584A" w14:textId="77777777" w:rsidR="00363002" w:rsidRDefault="00363002" w:rsidP="00AD6685">
            <w:pPr>
              <w:numPr>
                <w:ilvl w:val="2"/>
                <w:numId w:val="2"/>
              </w:numPr>
              <w:jc w:val="both"/>
              <w:rPr>
                <w:szCs w:val="20"/>
              </w:rPr>
            </w:pPr>
            <w:proofErr w:type="spellStart"/>
            <w:r>
              <w:rPr>
                <w:szCs w:val="20"/>
              </w:rPr>
              <w:t>theHarvest</w:t>
            </w:r>
            <w:proofErr w:type="spellEnd"/>
          </w:p>
          <w:p w14:paraId="2FC73874" w14:textId="03B36A35" w:rsidR="00975E4A" w:rsidRDefault="005E2C04" w:rsidP="00AD6685">
            <w:pPr>
              <w:numPr>
                <w:ilvl w:val="2"/>
                <w:numId w:val="2"/>
              </w:numPr>
              <w:jc w:val="both"/>
              <w:rPr>
                <w:szCs w:val="20"/>
              </w:rPr>
            </w:pPr>
            <w:r>
              <w:rPr>
                <w:szCs w:val="20"/>
              </w:rPr>
              <w:t>H</w:t>
            </w:r>
            <w:r w:rsidR="00363002">
              <w:rPr>
                <w:szCs w:val="20"/>
              </w:rPr>
              <w:t>unter.io</w:t>
            </w:r>
          </w:p>
          <w:p w14:paraId="1D8DE182" w14:textId="252EF021" w:rsidR="00355C28" w:rsidRPr="008230A4" w:rsidRDefault="00355C28" w:rsidP="008230A4">
            <w:pPr>
              <w:numPr>
                <w:ilvl w:val="2"/>
                <w:numId w:val="2"/>
              </w:numPr>
              <w:jc w:val="both"/>
              <w:rPr>
                <w:szCs w:val="20"/>
              </w:rPr>
            </w:pPr>
            <w:proofErr w:type="spellStart"/>
            <w:r>
              <w:rPr>
                <w:szCs w:val="20"/>
              </w:rPr>
              <w:t>ipInfo</w:t>
            </w:r>
            <w:proofErr w:type="spellEnd"/>
          </w:p>
          <w:p w14:paraId="283E8098" w14:textId="77777777" w:rsidR="00975E4A" w:rsidRDefault="00975E4A" w:rsidP="00975E4A">
            <w:pPr>
              <w:numPr>
                <w:ilvl w:val="0"/>
                <w:numId w:val="2"/>
              </w:numPr>
              <w:jc w:val="both"/>
              <w:rPr>
                <w:szCs w:val="20"/>
              </w:rPr>
            </w:pPr>
            <w:r>
              <w:rPr>
                <w:szCs w:val="20"/>
              </w:rPr>
              <w:t>Scanning</w:t>
            </w:r>
          </w:p>
          <w:p w14:paraId="10CBE7EB" w14:textId="77777777" w:rsidR="00975E4A" w:rsidRDefault="00975E4A" w:rsidP="00975E4A">
            <w:pPr>
              <w:numPr>
                <w:ilvl w:val="1"/>
                <w:numId w:val="2"/>
              </w:numPr>
              <w:jc w:val="both"/>
              <w:rPr>
                <w:szCs w:val="20"/>
              </w:rPr>
            </w:pPr>
            <w:r>
              <w:rPr>
                <w:szCs w:val="20"/>
              </w:rPr>
              <w:t>Tools used</w:t>
            </w:r>
          </w:p>
          <w:p w14:paraId="60DC92CA" w14:textId="35C4E530" w:rsidR="00975E4A" w:rsidRDefault="00975E4A" w:rsidP="00975E4A">
            <w:pPr>
              <w:numPr>
                <w:ilvl w:val="2"/>
                <w:numId w:val="2"/>
              </w:numPr>
              <w:jc w:val="both"/>
              <w:rPr>
                <w:szCs w:val="20"/>
              </w:rPr>
            </w:pPr>
            <w:r>
              <w:rPr>
                <w:szCs w:val="20"/>
              </w:rPr>
              <w:t>Nmap</w:t>
            </w:r>
          </w:p>
          <w:p w14:paraId="1BAA9E4E" w14:textId="2510AE52" w:rsidR="00525319" w:rsidRDefault="00525319" w:rsidP="00975E4A">
            <w:pPr>
              <w:numPr>
                <w:ilvl w:val="2"/>
                <w:numId w:val="2"/>
              </w:numPr>
              <w:jc w:val="both"/>
              <w:rPr>
                <w:szCs w:val="20"/>
              </w:rPr>
            </w:pPr>
            <w:proofErr w:type="spellStart"/>
            <w:r>
              <w:rPr>
                <w:szCs w:val="20"/>
              </w:rPr>
              <w:t>Searchsploit</w:t>
            </w:r>
            <w:proofErr w:type="spellEnd"/>
          </w:p>
          <w:p w14:paraId="786857EE" w14:textId="77777777" w:rsidR="000629BB" w:rsidRDefault="00B35BF0" w:rsidP="00B35BF0">
            <w:pPr>
              <w:numPr>
                <w:ilvl w:val="2"/>
                <w:numId w:val="2"/>
              </w:numPr>
              <w:jc w:val="both"/>
              <w:rPr>
                <w:szCs w:val="20"/>
              </w:rPr>
            </w:pPr>
            <w:proofErr w:type="spellStart"/>
            <w:r>
              <w:rPr>
                <w:szCs w:val="20"/>
              </w:rPr>
              <w:t>N</w:t>
            </w:r>
            <w:r w:rsidR="00525319">
              <w:rPr>
                <w:szCs w:val="20"/>
              </w:rPr>
              <w:t>etdiscover</w:t>
            </w:r>
            <w:proofErr w:type="spellEnd"/>
            <w:r w:rsidR="00AD6685" w:rsidRPr="00B35BF0">
              <w:rPr>
                <w:szCs w:val="20"/>
              </w:rPr>
              <w:t xml:space="preserve"> </w:t>
            </w:r>
          </w:p>
          <w:p w14:paraId="40A701C2" w14:textId="77777777" w:rsidR="00A60A4B" w:rsidRDefault="00A60A4B" w:rsidP="00B35BF0">
            <w:pPr>
              <w:numPr>
                <w:ilvl w:val="2"/>
                <w:numId w:val="2"/>
              </w:numPr>
              <w:jc w:val="both"/>
              <w:rPr>
                <w:szCs w:val="20"/>
              </w:rPr>
            </w:pPr>
            <w:r>
              <w:rPr>
                <w:szCs w:val="20"/>
              </w:rPr>
              <w:t>Nessus</w:t>
            </w:r>
          </w:p>
          <w:p w14:paraId="79EA528F" w14:textId="77777777" w:rsidR="00A60A4B" w:rsidRDefault="001044BE" w:rsidP="00B35BF0">
            <w:pPr>
              <w:numPr>
                <w:ilvl w:val="2"/>
                <w:numId w:val="2"/>
              </w:numPr>
              <w:jc w:val="both"/>
              <w:rPr>
                <w:szCs w:val="20"/>
              </w:rPr>
            </w:pPr>
            <w:proofErr w:type="spellStart"/>
            <w:r>
              <w:rPr>
                <w:szCs w:val="20"/>
              </w:rPr>
              <w:t>OpenVas</w:t>
            </w:r>
            <w:proofErr w:type="spellEnd"/>
          </w:p>
          <w:p w14:paraId="7414A6AB" w14:textId="424EFF48" w:rsidR="008230A4" w:rsidRPr="00B35BF0" w:rsidRDefault="008230A4" w:rsidP="008230A4">
            <w:pPr>
              <w:numPr>
                <w:ilvl w:val="1"/>
                <w:numId w:val="2"/>
              </w:numPr>
              <w:jc w:val="both"/>
              <w:rPr>
                <w:szCs w:val="20"/>
              </w:rPr>
            </w:pPr>
            <w:r>
              <w:rPr>
                <w:szCs w:val="20"/>
              </w:rPr>
              <w:t xml:space="preserve">Using </w:t>
            </w:r>
            <w:r w:rsidR="00444AE7">
              <w:rPr>
                <w:szCs w:val="20"/>
              </w:rPr>
              <w:t>Wireshark</w:t>
            </w:r>
            <w:r>
              <w:rPr>
                <w:szCs w:val="20"/>
              </w:rPr>
              <w:t xml:space="preserve"> to determine whether the machine is being scanned.</w:t>
            </w:r>
          </w:p>
        </w:tc>
        <w:tc>
          <w:tcPr>
            <w:tcW w:w="2974" w:type="dxa"/>
          </w:tcPr>
          <w:p w14:paraId="5A8D4DE2" w14:textId="77777777" w:rsidR="000629BB" w:rsidRDefault="006B220B" w:rsidP="000D705D">
            <w:pPr>
              <w:numPr>
                <w:ilvl w:val="0"/>
                <w:numId w:val="2"/>
              </w:numPr>
              <w:jc w:val="both"/>
              <w:rPr>
                <w:szCs w:val="20"/>
              </w:rPr>
            </w:pPr>
            <w:r>
              <w:rPr>
                <w:szCs w:val="20"/>
              </w:rPr>
              <w:t>Class Task 2</w:t>
            </w:r>
          </w:p>
          <w:p w14:paraId="5C981EB9" w14:textId="0B4276D8" w:rsidR="006B220B" w:rsidRDefault="006B220B" w:rsidP="000D705D">
            <w:pPr>
              <w:numPr>
                <w:ilvl w:val="0"/>
                <w:numId w:val="2"/>
              </w:numPr>
              <w:jc w:val="both"/>
              <w:rPr>
                <w:szCs w:val="20"/>
              </w:rPr>
            </w:pPr>
            <w:r>
              <w:rPr>
                <w:szCs w:val="20"/>
              </w:rPr>
              <w:t>Quiz 1</w:t>
            </w:r>
          </w:p>
        </w:tc>
      </w:tr>
      <w:tr w:rsidR="000629BB" w:rsidRPr="002619A1" w14:paraId="4FC3B4E8" w14:textId="52DF8DCD" w:rsidTr="00AE0E63">
        <w:tc>
          <w:tcPr>
            <w:tcW w:w="925" w:type="dxa"/>
            <w:shd w:val="clear" w:color="auto" w:fill="auto"/>
          </w:tcPr>
          <w:p w14:paraId="12B5AEC9" w14:textId="26990474" w:rsidR="000629BB" w:rsidRDefault="001669F5" w:rsidP="002619A1">
            <w:pPr>
              <w:jc w:val="both"/>
              <w:rPr>
                <w:szCs w:val="20"/>
              </w:rPr>
            </w:pPr>
            <w:r>
              <w:rPr>
                <w:szCs w:val="20"/>
              </w:rPr>
              <w:t>4</w:t>
            </w:r>
          </w:p>
          <w:p w14:paraId="5EFF0353" w14:textId="77777777" w:rsidR="000629BB" w:rsidRPr="002619A1" w:rsidRDefault="000629BB" w:rsidP="002619A1">
            <w:pPr>
              <w:jc w:val="both"/>
              <w:rPr>
                <w:szCs w:val="20"/>
              </w:rPr>
            </w:pPr>
          </w:p>
        </w:tc>
        <w:tc>
          <w:tcPr>
            <w:tcW w:w="6441" w:type="dxa"/>
            <w:shd w:val="clear" w:color="auto" w:fill="auto"/>
          </w:tcPr>
          <w:p w14:paraId="782F6ABB" w14:textId="66E51F9F" w:rsidR="000629BB" w:rsidRDefault="00F7439E">
            <w:pPr>
              <w:numPr>
                <w:ilvl w:val="0"/>
                <w:numId w:val="6"/>
              </w:numPr>
              <w:jc w:val="both"/>
              <w:rPr>
                <w:szCs w:val="20"/>
              </w:rPr>
            </w:pPr>
            <w:r>
              <w:rPr>
                <w:szCs w:val="20"/>
              </w:rPr>
              <w:t>The Metasploit Framework</w:t>
            </w:r>
          </w:p>
          <w:p w14:paraId="7F14D146" w14:textId="3A768ECC" w:rsidR="00F7439E" w:rsidRDefault="00260AB3">
            <w:pPr>
              <w:numPr>
                <w:ilvl w:val="1"/>
                <w:numId w:val="6"/>
              </w:numPr>
              <w:jc w:val="both"/>
              <w:rPr>
                <w:szCs w:val="20"/>
              </w:rPr>
            </w:pPr>
            <w:r>
              <w:rPr>
                <w:szCs w:val="20"/>
              </w:rPr>
              <w:t>Anatomy and structure</w:t>
            </w:r>
          </w:p>
          <w:p w14:paraId="0803CF9D" w14:textId="5ED11FD3" w:rsidR="008230A4" w:rsidRPr="00385CA4" w:rsidRDefault="00260AB3">
            <w:pPr>
              <w:numPr>
                <w:ilvl w:val="1"/>
                <w:numId w:val="6"/>
              </w:numPr>
              <w:jc w:val="both"/>
              <w:rPr>
                <w:szCs w:val="20"/>
              </w:rPr>
            </w:pPr>
            <w:r>
              <w:rPr>
                <w:szCs w:val="20"/>
              </w:rPr>
              <w:t>Exploring auxiliary module of Metasploit framework.</w:t>
            </w:r>
          </w:p>
          <w:p w14:paraId="059C9036" w14:textId="77777777" w:rsidR="008230A4" w:rsidRPr="008230A4" w:rsidRDefault="008230A4">
            <w:pPr>
              <w:pStyle w:val="ListParagraph"/>
              <w:numPr>
                <w:ilvl w:val="2"/>
                <w:numId w:val="6"/>
              </w:numPr>
              <w:autoSpaceDE w:val="0"/>
              <w:autoSpaceDN w:val="0"/>
              <w:adjustRightInd w:val="0"/>
            </w:pPr>
            <w:r w:rsidRPr="008230A4">
              <w:t>auxiliary/scanner/</w:t>
            </w:r>
            <w:proofErr w:type="spellStart"/>
            <w:r w:rsidRPr="008230A4">
              <w:t>portscan</w:t>
            </w:r>
            <w:proofErr w:type="spellEnd"/>
            <w:r w:rsidRPr="008230A4">
              <w:t>/</w:t>
            </w:r>
            <w:proofErr w:type="spellStart"/>
            <w:r w:rsidRPr="008230A4">
              <w:t>tcp</w:t>
            </w:r>
            <w:proofErr w:type="spellEnd"/>
          </w:p>
          <w:p w14:paraId="0E0C49C6" w14:textId="782DC02B" w:rsidR="008230A4" w:rsidRPr="008230A4" w:rsidRDefault="008230A4">
            <w:pPr>
              <w:numPr>
                <w:ilvl w:val="2"/>
                <w:numId w:val="6"/>
              </w:numPr>
              <w:jc w:val="both"/>
              <w:rPr>
                <w:szCs w:val="20"/>
              </w:rPr>
            </w:pPr>
            <w:r w:rsidRPr="008230A4">
              <w:t>auxiliary/scanner/discovery/</w:t>
            </w:r>
            <w:proofErr w:type="spellStart"/>
            <w:r w:rsidRPr="008230A4">
              <w:t>udp_sweep</w:t>
            </w:r>
            <w:proofErr w:type="spellEnd"/>
          </w:p>
          <w:p w14:paraId="31C0DE03" w14:textId="07433B78" w:rsidR="008230A4" w:rsidRPr="00BB4C6A" w:rsidRDefault="00385CA4">
            <w:pPr>
              <w:numPr>
                <w:ilvl w:val="2"/>
                <w:numId w:val="6"/>
              </w:numPr>
              <w:jc w:val="both"/>
              <w:rPr>
                <w:szCs w:val="20"/>
              </w:rPr>
            </w:pPr>
            <w:r w:rsidRPr="00385CA4">
              <w:t>auxiliary/scanner/ftp/</w:t>
            </w:r>
            <w:proofErr w:type="spellStart"/>
            <w:r w:rsidRPr="00385CA4">
              <w:t>ftp_login</w:t>
            </w:r>
            <w:proofErr w:type="spellEnd"/>
          </w:p>
          <w:p w14:paraId="456EF1DE" w14:textId="4C419F80" w:rsidR="00BB4C6A" w:rsidRPr="00BB4C6A" w:rsidRDefault="00BB4C6A">
            <w:pPr>
              <w:numPr>
                <w:ilvl w:val="2"/>
                <w:numId w:val="6"/>
              </w:numPr>
              <w:jc w:val="both"/>
              <w:rPr>
                <w:szCs w:val="20"/>
              </w:rPr>
            </w:pPr>
            <w:r w:rsidRPr="00BB4C6A">
              <w:t>auxiliary/scanner/ftp/</w:t>
            </w:r>
            <w:proofErr w:type="spellStart"/>
            <w:r w:rsidRPr="00BB4C6A">
              <w:t>ftp_version</w:t>
            </w:r>
            <w:proofErr w:type="spellEnd"/>
          </w:p>
          <w:p w14:paraId="7D1A0857" w14:textId="13735A69" w:rsidR="00260AB3" w:rsidRDefault="00260AB3">
            <w:pPr>
              <w:numPr>
                <w:ilvl w:val="1"/>
                <w:numId w:val="6"/>
              </w:numPr>
              <w:jc w:val="both"/>
              <w:rPr>
                <w:szCs w:val="20"/>
              </w:rPr>
            </w:pPr>
            <w:r>
              <w:rPr>
                <w:szCs w:val="20"/>
              </w:rPr>
              <w:t xml:space="preserve">Performing exploitation on services (running on a Linux based </w:t>
            </w:r>
            <w:r w:rsidR="006B220B">
              <w:rPr>
                <w:szCs w:val="20"/>
              </w:rPr>
              <w:t xml:space="preserve">vulnerable </w:t>
            </w:r>
            <w:r>
              <w:rPr>
                <w:szCs w:val="20"/>
              </w:rPr>
              <w:t>system) like</w:t>
            </w:r>
          </w:p>
          <w:p w14:paraId="037460F3" w14:textId="171224FF" w:rsidR="00260AB3" w:rsidRDefault="00260AB3">
            <w:pPr>
              <w:numPr>
                <w:ilvl w:val="2"/>
                <w:numId w:val="6"/>
              </w:numPr>
              <w:jc w:val="both"/>
              <w:rPr>
                <w:szCs w:val="20"/>
              </w:rPr>
            </w:pPr>
            <w:r>
              <w:rPr>
                <w:szCs w:val="20"/>
              </w:rPr>
              <w:t>ftp</w:t>
            </w:r>
          </w:p>
          <w:p w14:paraId="6B043A59" w14:textId="61A65C79" w:rsidR="00260AB3" w:rsidRDefault="00260AB3">
            <w:pPr>
              <w:numPr>
                <w:ilvl w:val="2"/>
                <w:numId w:val="6"/>
              </w:numPr>
              <w:jc w:val="both"/>
              <w:rPr>
                <w:szCs w:val="20"/>
              </w:rPr>
            </w:pPr>
            <w:r>
              <w:rPr>
                <w:szCs w:val="20"/>
              </w:rPr>
              <w:t>ssh</w:t>
            </w:r>
          </w:p>
          <w:p w14:paraId="33F8E396" w14:textId="6D80A19A" w:rsidR="00260AB3" w:rsidRDefault="00260AB3">
            <w:pPr>
              <w:numPr>
                <w:ilvl w:val="2"/>
                <w:numId w:val="6"/>
              </w:numPr>
              <w:jc w:val="both"/>
              <w:rPr>
                <w:szCs w:val="20"/>
              </w:rPr>
            </w:pPr>
            <w:r>
              <w:rPr>
                <w:szCs w:val="20"/>
              </w:rPr>
              <w:t>telnet</w:t>
            </w:r>
          </w:p>
          <w:p w14:paraId="5F3E105D" w14:textId="256B19D9" w:rsidR="00260AB3" w:rsidRDefault="00260AB3">
            <w:pPr>
              <w:numPr>
                <w:ilvl w:val="2"/>
                <w:numId w:val="6"/>
              </w:numPr>
              <w:jc w:val="both"/>
              <w:rPr>
                <w:szCs w:val="20"/>
              </w:rPr>
            </w:pPr>
            <w:r>
              <w:rPr>
                <w:szCs w:val="20"/>
              </w:rPr>
              <w:t>smtp</w:t>
            </w:r>
          </w:p>
          <w:p w14:paraId="4E8C1164" w14:textId="3902904D" w:rsidR="00260AB3" w:rsidRDefault="00260AB3">
            <w:pPr>
              <w:numPr>
                <w:ilvl w:val="2"/>
                <w:numId w:val="6"/>
              </w:numPr>
              <w:jc w:val="both"/>
              <w:rPr>
                <w:szCs w:val="20"/>
              </w:rPr>
            </w:pPr>
            <w:r>
              <w:rPr>
                <w:szCs w:val="20"/>
              </w:rPr>
              <w:t>http</w:t>
            </w:r>
          </w:p>
          <w:p w14:paraId="1DC95E16" w14:textId="77777777" w:rsidR="000629BB" w:rsidRDefault="00260AB3">
            <w:pPr>
              <w:numPr>
                <w:ilvl w:val="2"/>
                <w:numId w:val="6"/>
              </w:numPr>
              <w:jc w:val="both"/>
              <w:rPr>
                <w:szCs w:val="20"/>
              </w:rPr>
            </w:pPr>
            <w:proofErr w:type="spellStart"/>
            <w:r>
              <w:rPr>
                <w:szCs w:val="20"/>
              </w:rPr>
              <w:t>netbios-ssn</w:t>
            </w:r>
            <w:proofErr w:type="spellEnd"/>
          </w:p>
          <w:p w14:paraId="512B3893" w14:textId="050375DA" w:rsidR="006B220B" w:rsidRDefault="006B220B">
            <w:pPr>
              <w:numPr>
                <w:ilvl w:val="0"/>
                <w:numId w:val="6"/>
              </w:numPr>
              <w:jc w:val="both"/>
              <w:rPr>
                <w:szCs w:val="20"/>
              </w:rPr>
            </w:pPr>
            <w:r>
              <w:rPr>
                <w:szCs w:val="20"/>
              </w:rPr>
              <w:t>Working with some cybersecurity exploits</w:t>
            </w:r>
            <w:r w:rsidR="00AC2DA9">
              <w:rPr>
                <w:szCs w:val="20"/>
              </w:rPr>
              <w:t xml:space="preserve"> on Windows machines.</w:t>
            </w:r>
          </w:p>
          <w:p w14:paraId="02263D4B" w14:textId="77777777" w:rsidR="006B220B" w:rsidRDefault="006B220B">
            <w:pPr>
              <w:numPr>
                <w:ilvl w:val="1"/>
                <w:numId w:val="6"/>
              </w:numPr>
              <w:jc w:val="both"/>
              <w:rPr>
                <w:szCs w:val="20"/>
              </w:rPr>
            </w:pPr>
            <w:r>
              <w:rPr>
                <w:szCs w:val="20"/>
              </w:rPr>
              <w:t>Eternalblue Attack</w:t>
            </w:r>
          </w:p>
          <w:p w14:paraId="100A0A37" w14:textId="77777777" w:rsidR="006B220B" w:rsidRDefault="006B220B">
            <w:pPr>
              <w:numPr>
                <w:ilvl w:val="1"/>
                <w:numId w:val="6"/>
              </w:numPr>
              <w:jc w:val="both"/>
              <w:rPr>
                <w:szCs w:val="20"/>
              </w:rPr>
            </w:pPr>
            <w:r>
              <w:rPr>
                <w:szCs w:val="20"/>
              </w:rPr>
              <w:lastRenderedPageBreak/>
              <w:t>Double Pulsar attack</w:t>
            </w:r>
          </w:p>
          <w:p w14:paraId="6C369AA6" w14:textId="77777777" w:rsidR="006B220B" w:rsidRDefault="006B220B">
            <w:pPr>
              <w:numPr>
                <w:ilvl w:val="0"/>
                <w:numId w:val="6"/>
              </w:numPr>
              <w:jc w:val="both"/>
              <w:rPr>
                <w:szCs w:val="20"/>
              </w:rPr>
            </w:pPr>
            <w:r>
              <w:rPr>
                <w:szCs w:val="20"/>
              </w:rPr>
              <w:t>Generating payloads using</w:t>
            </w:r>
          </w:p>
          <w:p w14:paraId="05D7CBC4" w14:textId="77777777" w:rsidR="006B220B" w:rsidRDefault="006B220B">
            <w:pPr>
              <w:numPr>
                <w:ilvl w:val="1"/>
                <w:numId w:val="6"/>
              </w:numPr>
              <w:jc w:val="both"/>
              <w:rPr>
                <w:szCs w:val="20"/>
              </w:rPr>
            </w:pPr>
            <w:proofErr w:type="spellStart"/>
            <w:r>
              <w:rPr>
                <w:szCs w:val="20"/>
              </w:rPr>
              <w:t>Msfvenom</w:t>
            </w:r>
            <w:proofErr w:type="spellEnd"/>
          </w:p>
          <w:p w14:paraId="1B054D75" w14:textId="42B0E29D" w:rsidR="006B220B" w:rsidRPr="00CD5CF9" w:rsidRDefault="006B220B">
            <w:pPr>
              <w:numPr>
                <w:ilvl w:val="1"/>
                <w:numId w:val="6"/>
              </w:numPr>
              <w:jc w:val="both"/>
              <w:rPr>
                <w:szCs w:val="20"/>
              </w:rPr>
            </w:pPr>
            <w:r>
              <w:rPr>
                <w:szCs w:val="20"/>
              </w:rPr>
              <w:t>Veil</w:t>
            </w:r>
          </w:p>
        </w:tc>
        <w:tc>
          <w:tcPr>
            <w:tcW w:w="2974" w:type="dxa"/>
          </w:tcPr>
          <w:p w14:paraId="654FCF35" w14:textId="77777777" w:rsidR="000629BB" w:rsidRDefault="000629BB" w:rsidP="006B220B">
            <w:pPr>
              <w:ind w:left="720"/>
              <w:jc w:val="both"/>
              <w:rPr>
                <w:szCs w:val="20"/>
              </w:rPr>
            </w:pPr>
          </w:p>
        </w:tc>
      </w:tr>
      <w:tr w:rsidR="000629BB" w:rsidRPr="002619A1" w14:paraId="7BB3B914" w14:textId="41CD0702" w:rsidTr="00AE0E63">
        <w:tc>
          <w:tcPr>
            <w:tcW w:w="925" w:type="dxa"/>
            <w:shd w:val="clear" w:color="auto" w:fill="auto"/>
          </w:tcPr>
          <w:p w14:paraId="22000DF6" w14:textId="327593F6" w:rsidR="000629BB" w:rsidRDefault="001669F5" w:rsidP="002619A1">
            <w:pPr>
              <w:jc w:val="both"/>
              <w:rPr>
                <w:szCs w:val="20"/>
              </w:rPr>
            </w:pPr>
            <w:r>
              <w:rPr>
                <w:szCs w:val="20"/>
              </w:rPr>
              <w:t>5</w:t>
            </w:r>
          </w:p>
          <w:p w14:paraId="77245C7F" w14:textId="77777777" w:rsidR="000629BB" w:rsidRDefault="000629BB" w:rsidP="002619A1">
            <w:pPr>
              <w:jc w:val="both"/>
              <w:rPr>
                <w:szCs w:val="20"/>
              </w:rPr>
            </w:pPr>
          </w:p>
        </w:tc>
        <w:tc>
          <w:tcPr>
            <w:tcW w:w="6441" w:type="dxa"/>
            <w:shd w:val="clear" w:color="auto" w:fill="auto"/>
          </w:tcPr>
          <w:p w14:paraId="26056794" w14:textId="77777777" w:rsidR="006E0CD5" w:rsidRDefault="006E0CD5">
            <w:pPr>
              <w:numPr>
                <w:ilvl w:val="0"/>
                <w:numId w:val="6"/>
              </w:numPr>
              <w:jc w:val="both"/>
              <w:rPr>
                <w:szCs w:val="20"/>
              </w:rPr>
            </w:pPr>
            <w:r>
              <w:rPr>
                <w:szCs w:val="20"/>
              </w:rPr>
              <w:t>Web App Pentesting using</w:t>
            </w:r>
          </w:p>
          <w:p w14:paraId="386352C3" w14:textId="77777777" w:rsidR="006E0CD5" w:rsidRDefault="006E0CD5">
            <w:pPr>
              <w:numPr>
                <w:ilvl w:val="1"/>
                <w:numId w:val="6"/>
              </w:numPr>
              <w:jc w:val="both"/>
              <w:rPr>
                <w:szCs w:val="20"/>
              </w:rPr>
            </w:pPr>
            <w:r>
              <w:rPr>
                <w:szCs w:val="20"/>
              </w:rPr>
              <w:t>DVWA</w:t>
            </w:r>
          </w:p>
          <w:p w14:paraId="556ACCF1" w14:textId="77777777" w:rsidR="006E0CD5" w:rsidRDefault="006E0CD5">
            <w:pPr>
              <w:numPr>
                <w:ilvl w:val="1"/>
                <w:numId w:val="6"/>
              </w:numPr>
              <w:jc w:val="both"/>
              <w:rPr>
                <w:szCs w:val="20"/>
              </w:rPr>
            </w:pPr>
            <w:proofErr w:type="spellStart"/>
            <w:r>
              <w:rPr>
                <w:szCs w:val="20"/>
              </w:rPr>
              <w:t>BurpSuite</w:t>
            </w:r>
            <w:proofErr w:type="spellEnd"/>
          </w:p>
          <w:p w14:paraId="7D452C0A" w14:textId="4AF756A5" w:rsidR="006E0CD5" w:rsidRDefault="00E23D55">
            <w:pPr>
              <w:numPr>
                <w:ilvl w:val="1"/>
                <w:numId w:val="6"/>
              </w:numPr>
              <w:jc w:val="both"/>
              <w:rPr>
                <w:szCs w:val="20"/>
              </w:rPr>
            </w:pPr>
            <w:r>
              <w:rPr>
                <w:szCs w:val="20"/>
              </w:rPr>
              <w:t xml:space="preserve">Kali / </w:t>
            </w:r>
            <w:r w:rsidR="006E0CD5">
              <w:rPr>
                <w:szCs w:val="20"/>
              </w:rPr>
              <w:t xml:space="preserve">Metasploitable </w:t>
            </w:r>
            <w:r w:rsidR="004A58A1">
              <w:rPr>
                <w:szCs w:val="20"/>
              </w:rPr>
              <w:t>3</w:t>
            </w:r>
            <w:r w:rsidR="00943338">
              <w:rPr>
                <w:szCs w:val="20"/>
              </w:rPr>
              <w:t xml:space="preserve"> / Windows 10</w:t>
            </w:r>
          </w:p>
          <w:p w14:paraId="61B76A73" w14:textId="77777777" w:rsidR="006E0CD5" w:rsidRDefault="006E0CD5">
            <w:pPr>
              <w:numPr>
                <w:ilvl w:val="0"/>
                <w:numId w:val="6"/>
              </w:numPr>
              <w:jc w:val="both"/>
              <w:rPr>
                <w:szCs w:val="20"/>
              </w:rPr>
            </w:pPr>
            <w:r>
              <w:rPr>
                <w:szCs w:val="20"/>
              </w:rPr>
              <w:t xml:space="preserve">Exploiting vulnerabilities </w:t>
            </w:r>
          </w:p>
          <w:p w14:paraId="547BB07E" w14:textId="77777777" w:rsidR="006E0CD5" w:rsidRDefault="006E0CD5">
            <w:pPr>
              <w:numPr>
                <w:ilvl w:val="1"/>
                <w:numId w:val="6"/>
              </w:numPr>
              <w:jc w:val="both"/>
              <w:rPr>
                <w:szCs w:val="20"/>
              </w:rPr>
            </w:pPr>
            <w:r>
              <w:rPr>
                <w:szCs w:val="20"/>
              </w:rPr>
              <w:t>Shellshock</w:t>
            </w:r>
          </w:p>
          <w:p w14:paraId="1780C48D" w14:textId="3D5B6453" w:rsidR="00130D13" w:rsidRDefault="00130D13">
            <w:pPr>
              <w:numPr>
                <w:ilvl w:val="2"/>
                <w:numId w:val="6"/>
              </w:numPr>
              <w:jc w:val="both"/>
              <w:rPr>
                <w:szCs w:val="20"/>
              </w:rPr>
            </w:pPr>
            <w:r>
              <w:rPr>
                <w:szCs w:val="20"/>
              </w:rPr>
              <w:t>Exploiting how Bash handles environment variables.</w:t>
            </w:r>
          </w:p>
          <w:p w14:paraId="282EAF23" w14:textId="77777777" w:rsidR="006E0CD5" w:rsidRDefault="006E0CD5">
            <w:pPr>
              <w:numPr>
                <w:ilvl w:val="1"/>
                <w:numId w:val="6"/>
              </w:numPr>
              <w:jc w:val="both"/>
              <w:rPr>
                <w:szCs w:val="20"/>
              </w:rPr>
            </w:pPr>
            <w:r>
              <w:rPr>
                <w:szCs w:val="20"/>
              </w:rPr>
              <w:t>Command Injection</w:t>
            </w:r>
          </w:p>
          <w:p w14:paraId="6B63F70F" w14:textId="676C2D3C" w:rsidR="00130D13" w:rsidRDefault="00130D13">
            <w:pPr>
              <w:numPr>
                <w:ilvl w:val="2"/>
                <w:numId w:val="6"/>
              </w:numPr>
              <w:jc w:val="both"/>
              <w:rPr>
                <w:szCs w:val="20"/>
              </w:rPr>
            </w:pPr>
            <w:r>
              <w:rPr>
                <w:szCs w:val="20"/>
              </w:rPr>
              <w:t>Adding commands to an improperly sanitized user input code on a web site.</w:t>
            </w:r>
          </w:p>
          <w:p w14:paraId="220191A1" w14:textId="77777777" w:rsidR="006E0CD5" w:rsidRDefault="006E0CD5">
            <w:pPr>
              <w:numPr>
                <w:ilvl w:val="1"/>
                <w:numId w:val="6"/>
              </w:numPr>
              <w:jc w:val="both"/>
              <w:rPr>
                <w:szCs w:val="20"/>
              </w:rPr>
            </w:pPr>
            <w:r>
              <w:rPr>
                <w:szCs w:val="20"/>
              </w:rPr>
              <w:t>Reflected XSS</w:t>
            </w:r>
          </w:p>
          <w:p w14:paraId="14EF076C" w14:textId="77777777" w:rsidR="00813D3C" w:rsidRDefault="00684F3C">
            <w:pPr>
              <w:numPr>
                <w:ilvl w:val="2"/>
                <w:numId w:val="6"/>
              </w:numPr>
              <w:jc w:val="both"/>
              <w:rPr>
                <w:szCs w:val="20"/>
              </w:rPr>
            </w:pPr>
            <w:r>
              <w:rPr>
                <w:szCs w:val="20"/>
              </w:rPr>
              <w:t>Returning a malicious JavaScript code</w:t>
            </w:r>
            <w:r w:rsidR="00813D3C">
              <w:rPr>
                <w:szCs w:val="20"/>
              </w:rPr>
              <w:t>.</w:t>
            </w:r>
          </w:p>
          <w:p w14:paraId="29083630" w14:textId="66599AE9" w:rsidR="00684F3C" w:rsidRDefault="00813D3C">
            <w:pPr>
              <w:numPr>
                <w:ilvl w:val="2"/>
                <w:numId w:val="6"/>
              </w:numPr>
              <w:jc w:val="both"/>
              <w:rPr>
                <w:szCs w:val="20"/>
              </w:rPr>
            </w:pPr>
            <w:r>
              <w:rPr>
                <w:szCs w:val="20"/>
              </w:rPr>
              <w:t>The malicious code comes from inside the page source code.</w:t>
            </w:r>
            <w:r w:rsidR="00684F3C">
              <w:rPr>
                <w:szCs w:val="20"/>
              </w:rPr>
              <w:t xml:space="preserve"> </w:t>
            </w:r>
          </w:p>
          <w:p w14:paraId="38C6D351" w14:textId="77777777" w:rsidR="00C02D1D" w:rsidRDefault="006E0CD5">
            <w:pPr>
              <w:numPr>
                <w:ilvl w:val="1"/>
                <w:numId w:val="6"/>
              </w:numPr>
              <w:jc w:val="both"/>
              <w:rPr>
                <w:szCs w:val="20"/>
              </w:rPr>
            </w:pPr>
            <w:r>
              <w:rPr>
                <w:szCs w:val="20"/>
              </w:rPr>
              <w:t>Stored XSS</w:t>
            </w:r>
          </w:p>
          <w:p w14:paraId="4CEFC779" w14:textId="78F8307F" w:rsidR="00EC0818" w:rsidRDefault="00EC0818">
            <w:pPr>
              <w:numPr>
                <w:ilvl w:val="2"/>
                <w:numId w:val="6"/>
              </w:numPr>
              <w:jc w:val="both"/>
              <w:rPr>
                <w:szCs w:val="20"/>
              </w:rPr>
            </w:pPr>
            <w:r>
              <w:rPr>
                <w:szCs w:val="20"/>
              </w:rPr>
              <w:t>Also returns a malicious JavaScript code.</w:t>
            </w:r>
          </w:p>
          <w:p w14:paraId="47C255E1" w14:textId="50609B6A" w:rsidR="00EC0818" w:rsidRPr="00980F3F" w:rsidRDefault="00EC0818">
            <w:pPr>
              <w:numPr>
                <w:ilvl w:val="2"/>
                <w:numId w:val="6"/>
              </w:numPr>
              <w:jc w:val="both"/>
              <w:rPr>
                <w:szCs w:val="20"/>
              </w:rPr>
            </w:pPr>
            <w:r>
              <w:rPr>
                <w:szCs w:val="20"/>
              </w:rPr>
              <w:t>The code is stored on the server side</w:t>
            </w:r>
          </w:p>
        </w:tc>
        <w:tc>
          <w:tcPr>
            <w:tcW w:w="2974" w:type="dxa"/>
          </w:tcPr>
          <w:p w14:paraId="30AE3B3D" w14:textId="77777777" w:rsidR="000629BB" w:rsidRDefault="006B220B">
            <w:pPr>
              <w:numPr>
                <w:ilvl w:val="0"/>
                <w:numId w:val="6"/>
              </w:numPr>
              <w:jc w:val="both"/>
              <w:rPr>
                <w:szCs w:val="20"/>
              </w:rPr>
            </w:pPr>
            <w:r>
              <w:rPr>
                <w:szCs w:val="20"/>
              </w:rPr>
              <w:t>Quiz 2</w:t>
            </w:r>
          </w:p>
          <w:p w14:paraId="5DA01ACB" w14:textId="0F4CCB4E" w:rsidR="006B220B" w:rsidRDefault="006B220B">
            <w:pPr>
              <w:numPr>
                <w:ilvl w:val="0"/>
                <w:numId w:val="6"/>
              </w:numPr>
              <w:jc w:val="both"/>
              <w:rPr>
                <w:szCs w:val="20"/>
              </w:rPr>
            </w:pPr>
            <w:r>
              <w:rPr>
                <w:szCs w:val="20"/>
              </w:rPr>
              <w:t xml:space="preserve">Assignment </w:t>
            </w:r>
            <w:r w:rsidR="00886233">
              <w:rPr>
                <w:szCs w:val="20"/>
              </w:rPr>
              <w:t>2</w:t>
            </w:r>
          </w:p>
          <w:p w14:paraId="7192C100" w14:textId="69CE0382" w:rsidR="006A3091" w:rsidRDefault="006A3091" w:rsidP="002833B0">
            <w:pPr>
              <w:jc w:val="both"/>
              <w:rPr>
                <w:szCs w:val="20"/>
              </w:rPr>
            </w:pPr>
          </w:p>
        </w:tc>
      </w:tr>
      <w:tr w:rsidR="000629BB" w:rsidRPr="002619A1" w14:paraId="75433FB6" w14:textId="2602FEB5" w:rsidTr="00AE0E63">
        <w:trPr>
          <w:trHeight w:val="809"/>
        </w:trPr>
        <w:tc>
          <w:tcPr>
            <w:tcW w:w="925" w:type="dxa"/>
            <w:shd w:val="clear" w:color="auto" w:fill="auto"/>
          </w:tcPr>
          <w:p w14:paraId="38D03272" w14:textId="4EBC68C8" w:rsidR="000629BB" w:rsidRDefault="001669F5" w:rsidP="002619A1">
            <w:pPr>
              <w:jc w:val="both"/>
              <w:rPr>
                <w:szCs w:val="20"/>
              </w:rPr>
            </w:pPr>
            <w:r>
              <w:rPr>
                <w:szCs w:val="20"/>
              </w:rPr>
              <w:t>6</w:t>
            </w:r>
            <w:r w:rsidR="00035F2D">
              <w:rPr>
                <w:szCs w:val="20"/>
              </w:rPr>
              <w:t>, 7</w:t>
            </w:r>
          </w:p>
          <w:p w14:paraId="262C14C2" w14:textId="77777777" w:rsidR="000629BB" w:rsidRPr="002619A1" w:rsidRDefault="000629BB" w:rsidP="002619A1">
            <w:pPr>
              <w:jc w:val="both"/>
              <w:rPr>
                <w:szCs w:val="20"/>
              </w:rPr>
            </w:pPr>
          </w:p>
        </w:tc>
        <w:tc>
          <w:tcPr>
            <w:tcW w:w="6441" w:type="dxa"/>
            <w:shd w:val="clear" w:color="auto" w:fill="auto"/>
          </w:tcPr>
          <w:p w14:paraId="5E203AF2" w14:textId="77777777" w:rsidR="006E0CD5" w:rsidRDefault="006E0CD5">
            <w:pPr>
              <w:numPr>
                <w:ilvl w:val="0"/>
                <w:numId w:val="7"/>
              </w:numPr>
              <w:jc w:val="both"/>
              <w:rPr>
                <w:szCs w:val="20"/>
              </w:rPr>
            </w:pPr>
            <w:r>
              <w:rPr>
                <w:szCs w:val="20"/>
              </w:rPr>
              <w:t>Exploiting vulnerabilities …</w:t>
            </w:r>
          </w:p>
          <w:p w14:paraId="15823141" w14:textId="77777777" w:rsidR="006E0CD5" w:rsidRDefault="006E0CD5">
            <w:pPr>
              <w:numPr>
                <w:ilvl w:val="1"/>
                <w:numId w:val="7"/>
              </w:numPr>
              <w:jc w:val="both"/>
              <w:rPr>
                <w:szCs w:val="20"/>
              </w:rPr>
            </w:pPr>
            <w:r>
              <w:rPr>
                <w:szCs w:val="20"/>
              </w:rPr>
              <w:t>HTML Injection</w:t>
            </w:r>
          </w:p>
          <w:p w14:paraId="5C586B52" w14:textId="23A6CEEC" w:rsidR="00DD26CD" w:rsidRDefault="00DD26CD">
            <w:pPr>
              <w:numPr>
                <w:ilvl w:val="2"/>
                <w:numId w:val="7"/>
              </w:numPr>
              <w:jc w:val="both"/>
              <w:rPr>
                <w:szCs w:val="20"/>
              </w:rPr>
            </w:pPr>
            <w:r>
              <w:rPr>
                <w:szCs w:val="20"/>
              </w:rPr>
              <w:t>An HTML code is injected</w:t>
            </w:r>
          </w:p>
          <w:p w14:paraId="3EA84E33" w14:textId="77777777" w:rsidR="006E0CD5" w:rsidRDefault="006E0CD5">
            <w:pPr>
              <w:numPr>
                <w:ilvl w:val="1"/>
                <w:numId w:val="7"/>
              </w:numPr>
              <w:jc w:val="both"/>
              <w:rPr>
                <w:szCs w:val="20"/>
              </w:rPr>
            </w:pPr>
            <w:r>
              <w:rPr>
                <w:szCs w:val="20"/>
              </w:rPr>
              <w:t>SQL Injection</w:t>
            </w:r>
          </w:p>
          <w:p w14:paraId="3647CFE3" w14:textId="2A51E758" w:rsidR="00F92CAB" w:rsidRDefault="00F92CAB">
            <w:pPr>
              <w:numPr>
                <w:ilvl w:val="2"/>
                <w:numId w:val="7"/>
              </w:numPr>
              <w:jc w:val="both"/>
              <w:rPr>
                <w:szCs w:val="20"/>
              </w:rPr>
            </w:pPr>
            <w:r w:rsidRPr="00F92CAB">
              <w:rPr>
                <w:szCs w:val="20"/>
              </w:rPr>
              <w:t>injecting or inserting malicious SQL code into a query through user input fields, allowing the attacker to manipulate the query and access, modify, or delete data stored in the database.</w:t>
            </w:r>
          </w:p>
          <w:p w14:paraId="58CA52FF" w14:textId="77777777" w:rsidR="006E0CD5" w:rsidRDefault="006E0CD5">
            <w:pPr>
              <w:numPr>
                <w:ilvl w:val="0"/>
                <w:numId w:val="7"/>
              </w:numPr>
              <w:jc w:val="both"/>
              <w:rPr>
                <w:szCs w:val="20"/>
              </w:rPr>
            </w:pPr>
            <w:r>
              <w:rPr>
                <w:szCs w:val="20"/>
              </w:rPr>
              <w:t>Man in the middle attack</w:t>
            </w:r>
          </w:p>
          <w:p w14:paraId="530E6A32" w14:textId="46982A01" w:rsidR="00FC02A7" w:rsidRDefault="00FC02A7">
            <w:pPr>
              <w:numPr>
                <w:ilvl w:val="1"/>
                <w:numId w:val="7"/>
              </w:numPr>
              <w:jc w:val="both"/>
              <w:rPr>
                <w:szCs w:val="20"/>
              </w:rPr>
            </w:pPr>
            <w:r>
              <w:rPr>
                <w:szCs w:val="20"/>
              </w:rPr>
              <w:t xml:space="preserve">Fooling the host and router in a private network by making changes in the </w:t>
            </w:r>
            <w:proofErr w:type="spellStart"/>
            <w:r>
              <w:rPr>
                <w:szCs w:val="20"/>
              </w:rPr>
              <w:t>arp</w:t>
            </w:r>
            <w:proofErr w:type="spellEnd"/>
            <w:r>
              <w:rPr>
                <w:szCs w:val="20"/>
              </w:rPr>
              <w:t xml:space="preserve"> table.</w:t>
            </w:r>
          </w:p>
          <w:p w14:paraId="12491854" w14:textId="12C00E6E" w:rsidR="006E0CD5" w:rsidRDefault="006E0CD5">
            <w:pPr>
              <w:numPr>
                <w:ilvl w:val="1"/>
                <w:numId w:val="7"/>
              </w:numPr>
              <w:jc w:val="both"/>
              <w:rPr>
                <w:szCs w:val="20"/>
              </w:rPr>
            </w:pPr>
            <w:r>
              <w:rPr>
                <w:szCs w:val="20"/>
              </w:rPr>
              <w:t>Tools used</w:t>
            </w:r>
          </w:p>
          <w:p w14:paraId="3F962291" w14:textId="5B536C95" w:rsidR="006E0CD5" w:rsidRDefault="006E0CD5">
            <w:pPr>
              <w:numPr>
                <w:ilvl w:val="2"/>
                <w:numId w:val="7"/>
              </w:numPr>
              <w:jc w:val="both"/>
              <w:rPr>
                <w:szCs w:val="20"/>
              </w:rPr>
            </w:pPr>
            <w:r>
              <w:rPr>
                <w:szCs w:val="20"/>
              </w:rPr>
              <w:t>Bettercap</w:t>
            </w:r>
          </w:p>
          <w:p w14:paraId="59934263" w14:textId="101082B3" w:rsidR="006E0CD5" w:rsidRDefault="006E0CD5">
            <w:pPr>
              <w:numPr>
                <w:ilvl w:val="2"/>
                <w:numId w:val="7"/>
              </w:numPr>
              <w:jc w:val="both"/>
              <w:rPr>
                <w:szCs w:val="20"/>
              </w:rPr>
            </w:pPr>
            <w:r>
              <w:rPr>
                <w:szCs w:val="20"/>
              </w:rPr>
              <w:t>Ettercap</w:t>
            </w:r>
          </w:p>
          <w:p w14:paraId="23C84A16" w14:textId="4C2942F6" w:rsidR="006E0CD5" w:rsidRDefault="006E0CD5">
            <w:pPr>
              <w:numPr>
                <w:ilvl w:val="2"/>
                <w:numId w:val="7"/>
              </w:numPr>
              <w:jc w:val="both"/>
              <w:rPr>
                <w:szCs w:val="20"/>
              </w:rPr>
            </w:pPr>
            <w:r>
              <w:rPr>
                <w:szCs w:val="20"/>
              </w:rPr>
              <w:t>Manual ARP Spoofing using scapy</w:t>
            </w:r>
          </w:p>
          <w:p w14:paraId="69174E41" w14:textId="77777777" w:rsidR="006E0CD5" w:rsidRDefault="006E0CD5">
            <w:pPr>
              <w:numPr>
                <w:ilvl w:val="0"/>
                <w:numId w:val="7"/>
              </w:numPr>
              <w:jc w:val="both"/>
              <w:rPr>
                <w:szCs w:val="20"/>
              </w:rPr>
            </w:pPr>
            <w:r>
              <w:rPr>
                <w:szCs w:val="20"/>
              </w:rPr>
              <w:t>Anonymity</w:t>
            </w:r>
          </w:p>
          <w:p w14:paraId="14AAC835" w14:textId="26CF9B36" w:rsidR="00B02BCF" w:rsidRDefault="00B02BCF">
            <w:pPr>
              <w:numPr>
                <w:ilvl w:val="1"/>
                <w:numId w:val="7"/>
              </w:numPr>
              <w:jc w:val="both"/>
              <w:rPr>
                <w:szCs w:val="20"/>
              </w:rPr>
            </w:pPr>
            <w:r>
              <w:rPr>
                <w:szCs w:val="20"/>
              </w:rPr>
              <w:t>Anonymizing our IP address using</w:t>
            </w:r>
          </w:p>
          <w:p w14:paraId="4DD3C4D6" w14:textId="78A79DA7" w:rsidR="00225BE4" w:rsidRDefault="00225BE4">
            <w:pPr>
              <w:numPr>
                <w:ilvl w:val="2"/>
                <w:numId w:val="7"/>
              </w:numPr>
              <w:jc w:val="both"/>
              <w:rPr>
                <w:szCs w:val="20"/>
              </w:rPr>
            </w:pPr>
            <w:r>
              <w:rPr>
                <w:szCs w:val="20"/>
              </w:rPr>
              <w:t>Tor Browser</w:t>
            </w:r>
          </w:p>
          <w:p w14:paraId="5A37777E" w14:textId="6D497AAE" w:rsidR="004A58A1" w:rsidRDefault="00B02BCF">
            <w:pPr>
              <w:numPr>
                <w:ilvl w:val="2"/>
                <w:numId w:val="7"/>
              </w:numPr>
              <w:jc w:val="both"/>
              <w:rPr>
                <w:szCs w:val="20"/>
              </w:rPr>
            </w:pPr>
            <w:r>
              <w:rPr>
                <w:szCs w:val="20"/>
              </w:rPr>
              <w:t>P</w:t>
            </w:r>
            <w:r w:rsidR="004A58A1">
              <w:rPr>
                <w:szCs w:val="20"/>
              </w:rPr>
              <w:t>roxies</w:t>
            </w:r>
            <w:r w:rsidR="009B1CEE">
              <w:rPr>
                <w:szCs w:val="20"/>
              </w:rPr>
              <w:t xml:space="preserve"> </w:t>
            </w:r>
          </w:p>
          <w:p w14:paraId="6DC4A720" w14:textId="77777777" w:rsidR="00400932" w:rsidRDefault="00400932">
            <w:pPr>
              <w:numPr>
                <w:ilvl w:val="2"/>
                <w:numId w:val="7"/>
              </w:numPr>
              <w:jc w:val="both"/>
              <w:rPr>
                <w:szCs w:val="20"/>
              </w:rPr>
            </w:pPr>
            <w:r>
              <w:rPr>
                <w:szCs w:val="20"/>
              </w:rPr>
              <w:t>VPN</w:t>
            </w:r>
          </w:p>
          <w:p w14:paraId="04097EEA" w14:textId="77777777" w:rsidR="00DB74AD" w:rsidRDefault="00DB74AD">
            <w:pPr>
              <w:numPr>
                <w:ilvl w:val="0"/>
                <w:numId w:val="7"/>
              </w:numPr>
              <w:jc w:val="both"/>
              <w:rPr>
                <w:szCs w:val="20"/>
              </w:rPr>
            </w:pPr>
            <w:r>
              <w:rPr>
                <w:szCs w:val="20"/>
              </w:rPr>
              <w:t>Post Exploitation</w:t>
            </w:r>
          </w:p>
          <w:p w14:paraId="30042BBF" w14:textId="797A793B" w:rsidR="00DB74AD" w:rsidRDefault="00DB74AD">
            <w:pPr>
              <w:numPr>
                <w:ilvl w:val="0"/>
                <w:numId w:val="7"/>
              </w:numPr>
              <w:jc w:val="both"/>
              <w:rPr>
                <w:szCs w:val="20"/>
              </w:rPr>
            </w:pPr>
            <w:r>
              <w:rPr>
                <w:szCs w:val="20"/>
              </w:rPr>
              <w:t xml:space="preserve">Maintaining </w:t>
            </w:r>
            <w:r w:rsidR="001F192C">
              <w:rPr>
                <w:szCs w:val="20"/>
              </w:rPr>
              <w:t>Persistence</w:t>
            </w:r>
          </w:p>
          <w:p w14:paraId="78CE8C88" w14:textId="77777777" w:rsidR="001F192C" w:rsidRDefault="001F192C" w:rsidP="001F192C">
            <w:pPr>
              <w:jc w:val="both"/>
              <w:rPr>
                <w:szCs w:val="20"/>
              </w:rPr>
            </w:pPr>
          </w:p>
          <w:p w14:paraId="326F66AB" w14:textId="77777777" w:rsidR="001F192C" w:rsidRDefault="001F192C" w:rsidP="001F192C">
            <w:pPr>
              <w:jc w:val="both"/>
              <w:rPr>
                <w:szCs w:val="20"/>
              </w:rPr>
            </w:pPr>
          </w:p>
          <w:p w14:paraId="1FC15BB9" w14:textId="77777777" w:rsidR="001F192C" w:rsidRDefault="001F192C" w:rsidP="001F192C">
            <w:pPr>
              <w:jc w:val="both"/>
              <w:rPr>
                <w:szCs w:val="20"/>
              </w:rPr>
            </w:pPr>
          </w:p>
          <w:p w14:paraId="0F16E0A5" w14:textId="77777777" w:rsidR="001F192C" w:rsidRDefault="001F192C" w:rsidP="001F192C">
            <w:pPr>
              <w:jc w:val="both"/>
              <w:rPr>
                <w:szCs w:val="20"/>
              </w:rPr>
            </w:pPr>
          </w:p>
          <w:p w14:paraId="609B662A" w14:textId="77777777" w:rsidR="001F192C" w:rsidRDefault="001F192C" w:rsidP="001F192C">
            <w:pPr>
              <w:jc w:val="both"/>
              <w:rPr>
                <w:szCs w:val="20"/>
              </w:rPr>
            </w:pPr>
          </w:p>
          <w:p w14:paraId="15E8A270" w14:textId="73B8FA49" w:rsidR="001F192C" w:rsidRPr="00980F3F" w:rsidRDefault="001F192C" w:rsidP="001F192C">
            <w:pPr>
              <w:jc w:val="both"/>
              <w:rPr>
                <w:szCs w:val="20"/>
              </w:rPr>
            </w:pPr>
          </w:p>
        </w:tc>
        <w:tc>
          <w:tcPr>
            <w:tcW w:w="2974" w:type="dxa"/>
          </w:tcPr>
          <w:p w14:paraId="3305792E" w14:textId="77777777" w:rsidR="002833B0" w:rsidRDefault="002833B0">
            <w:pPr>
              <w:numPr>
                <w:ilvl w:val="0"/>
                <w:numId w:val="7"/>
              </w:numPr>
              <w:jc w:val="both"/>
              <w:rPr>
                <w:szCs w:val="20"/>
              </w:rPr>
            </w:pPr>
            <w:r>
              <w:rPr>
                <w:szCs w:val="20"/>
              </w:rPr>
              <w:lastRenderedPageBreak/>
              <w:t>Class Task 3</w:t>
            </w:r>
          </w:p>
          <w:p w14:paraId="1D9F26DC" w14:textId="77777777" w:rsidR="00035F2D" w:rsidRDefault="00035F2D">
            <w:pPr>
              <w:numPr>
                <w:ilvl w:val="0"/>
                <w:numId w:val="7"/>
              </w:numPr>
              <w:jc w:val="both"/>
              <w:rPr>
                <w:szCs w:val="20"/>
              </w:rPr>
            </w:pPr>
            <w:r>
              <w:rPr>
                <w:szCs w:val="20"/>
              </w:rPr>
              <w:t>Quiz 3</w:t>
            </w:r>
          </w:p>
          <w:p w14:paraId="5BF23A32" w14:textId="7D2F8D3F" w:rsidR="006A3091" w:rsidRDefault="006A3091" w:rsidP="000E67F5">
            <w:pPr>
              <w:ind w:left="720"/>
              <w:jc w:val="both"/>
              <w:rPr>
                <w:szCs w:val="20"/>
              </w:rPr>
            </w:pPr>
          </w:p>
        </w:tc>
      </w:tr>
      <w:tr w:rsidR="00A26192" w:rsidRPr="002619A1" w14:paraId="78B976B6" w14:textId="77777777" w:rsidTr="00A26192">
        <w:trPr>
          <w:trHeight w:val="58"/>
        </w:trPr>
        <w:tc>
          <w:tcPr>
            <w:tcW w:w="10340" w:type="dxa"/>
            <w:gridSpan w:val="3"/>
            <w:shd w:val="clear" w:color="auto" w:fill="auto"/>
          </w:tcPr>
          <w:p w14:paraId="3B2757E0" w14:textId="77777777" w:rsidR="00A26192" w:rsidRPr="00444AE7" w:rsidRDefault="00A26192" w:rsidP="00A26192">
            <w:pPr>
              <w:jc w:val="both"/>
              <w:rPr>
                <w:color w:val="4472C4" w:themeColor="accent1"/>
                <w:sz w:val="28"/>
                <w:szCs w:val="22"/>
              </w:rPr>
            </w:pPr>
            <w:r w:rsidRPr="00444AE7">
              <w:rPr>
                <w:color w:val="4472C4" w:themeColor="accent1"/>
                <w:sz w:val="28"/>
                <w:szCs w:val="22"/>
              </w:rPr>
              <w:t>Module 2: Binary Exploitation</w:t>
            </w:r>
          </w:p>
          <w:p w14:paraId="10193592" w14:textId="77777777" w:rsidR="00A26192" w:rsidRPr="00444AE7" w:rsidRDefault="00A26192">
            <w:pPr>
              <w:pStyle w:val="ListParagraph"/>
              <w:numPr>
                <w:ilvl w:val="0"/>
                <w:numId w:val="14"/>
              </w:numPr>
              <w:jc w:val="both"/>
              <w:rPr>
                <w:color w:val="4472C4" w:themeColor="accent1"/>
                <w:szCs w:val="20"/>
              </w:rPr>
            </w:pPr>
            <w:r w:rsidRPr="00444AE7">
              <w:rPr>
                <w:color w:val="4472C4" w:themeColor="accent1"/>
                <w:szCs w:val="20"/>
              </w:rPr>
              <w:t xml:space="preserve">Binary exploitation in cybersecurity is the process of finding and exploiting vulnerabilities in compiled software binaries, typically written in low-level programming languages like C or C++. </w:t>
            </w:r>
          </w:p>
          <w:p w14:paraId="19B58035" w14:textId="77777777" w:rsidR="00A26192" w:rsidRPr="00444AE7" w:rsidRDefault="00A26192">
            <w:pPr>
              <w:pStyle w:val="ListParagraph"/>
              <w:numPr>
                <w:ilvl w:val="0"/>
                <w:numId w:val="14"/>
              </w:numPr>
              <w:jc w:val="both"/>
              <w:rPr>
                <w:color w:val="4472C4" w:themeColor="accent1"/>
                <w:szCs w:val="20"/>
              </w:rPr>
            </w:pPr>
            <w:r w:rsidRPr="00444AE7">
              <w:rPr>
                <w:color w:val="4472C4" w:themeColor="accent1"/>
                <w:szCs w:val="20"/>
              </w:rPr>
              <w:t>These vulnerabilities often arise from programming errors or flaws in the way memory is managed.</w:t>
            </w:r>
          </w:p>
          <w:p w14:paraId="38B0FBD2" w14:textId="28020F78" w:rsidR="00A26192" w:rsidRPr="00A26192" w:rsidRDefault="00A26192">
            <w:pPr>
              <w:pStyle w:val="ListParagraph"/>
              <w:numPr>
                <w:ilvl w:val="0"/>
                <w:numId w:val="14"/>
              </w:numPr>
              <w:jc w:val="both"/>
              <w:rPr>
                <w:szCs w:val="20"/>
              </w:rPr>
            </w:pPr>
            <w:r w:rsidRPr="00444AE7">
              <w:rPr>
                <w:color w:val="4472C4" w:themeColor="accent1"/>
                <w:szCs w:val="20"/>
              </w:rPr>
              <w:t xml:space="preserve"> Exploiting these flaws allows </w:t>
            </w:r>
            <w:proofErr w:type="gramStart"/>
            <w:r w:rsidRPr="00444AE7">
              <w:rPr>
                <w:color w:val="4472C4" w:themeColor="accent1"/>
                <w:szCs w:val="20"/>
              </w:rPr>
              <w:t>an</w:t>
            </w:r>
            <w:proofErr w:type="gramEnd"/>
            <w:r w:rsidRPr="00444AE7">
              <w:rPr>
                <w:color w:val="4472C4" w:themeColor="accent1"/>
                <w:szCs w:val="20"/>
              </w:rPr>
              <w:t xml:space="preserve"> </w:t>
            </w:r>
            <w:r w:rsidR="00F62287">
              <w:rPr>
                <w:color w:val="4472C4" w:themeColor="accent1"/>
                <w:szCs w:val="20"/>
              </w:rPr>
              <w:t>tester</w:t>
            </w:r>
            <w:r w:rsidRPr="00444AE7">
              <w:rPr>
                <w:color w:val="4472C4" w:themeColor="accent1"/>
                <w:szCs w:val="20"/>
              </w:rPr>
              <w:t xml:space="preserve"> to execute arbitrary code, gain access, or </w:t>
            </w:r>
            <w:r w:rsidR="005D1E8E">
              <w:rPr>
                <w:color w:val="4472C4" w:themeColor="accent1"/>
                <w:szCs w:val="20"/>
              </w:rPr>
              <w:t xml:space="preserve">test </w:t>
            </w:r>
            <w:r w:rsidR="008506C4">
              <w:rPr>
                <w:color w:val="4472C4" w:themeColor="accent1"/>
                <w:szCs w:val="20"/>
              </w:rPr>
              <w:t xml:space="preserve">for </w:t>
            </w:r>
            <w:r w:rsidR="008506C4" w:rsidRPr="00444AE7">
              <w:rPr>
                <w:color w:val="4472C4" w:themeColor="accent1"/>
                <w:szCs w:val="20"/>
              </w:rPr>
              <w:t>unintended</w:t>
            </w:r>
            <w:r w:rsidRPr="00444AE7">
              <w:rPr>
                <w:color w:val="4472C4" w:themeColor="accent1"/>
                <w:szCs w:val="20"/>
              </w:rPr>
              <w:t xml:space="preserve"> behavior in the software.</w:t>
            </w:r>
          </w:p>
        </w:tc>
      </w:tr>
      <w:tr w:rsidR="00A87367" w:rsidRPr="002619A1" w14:paraId="326ECD8F" w14:textId="76AF8533" w:rsidTr="00BF2BF0">
        <w:trPr>
          <w:trHeight w:val="5093"/>
        </w:trPr>
        <w:tc>
          <w:tcPr>
            <w:tcW w:w="925" w:type="dxa"/>
            <w:shd w:val="clear" w:color="auto" w:fill="auto"/>
          </w:tcPr>
          <w:p w14:paraId="2FF0207B" w14:textId="277ADCE7" w:rsidR="00A87367" w:rsidRDefault="00A87367" w:rsidP="002619A1">
            <w:pPr>
              <w:jc w:val="both"/>
              <w:rPr>
                <w:szCs w:val="20"/>
              </w:rPr>
            </w:pPr>
            <w:r>
              <w:rPr>
                <w:szCs w:val="20"/>
              </w:rPr>
              <w:t>8, 9</w:t>
            </w:r>
          </w:p>
          <w:p w14:paraId="2A1ACFCC" w14:textId="7BE37F15" w:rsidR="00A87367" w:rsidRPr="006745CE" w:rsidRDefault="00A87367" w:rsidP="00A87367">
            <w:pPr>
              <w:jc w:val="both"/>
              <w:rPr>
                <w:szCs w:val="20"/>
              </w:rPr>
            </w:pPr>
          </w:p>
        </w:tc>
        <w:tc>
          <w:tcPr>
            <w:tcW w:w="6441" w:type="dxa"/>
            <w:shd w:val="clear" w:color="auto" w:fill="auto"/>
          </w:tcPr>
          <w:p w14:paraId="752E128F" w14:textId="14A4CB2D" w:rsidR="00A87367" w:rsidRDefault="00A87367">
            <w:pPr>
              <w:pStyle w:val="ListParagraph"/>
              <w:numPr>
                <w:ilvl w:val="0"/>
                <w:numId w:val="8"/>
              </w:numPr>
              <w:jc w:val="both"/>
              <w:rPr>
                <w:szCs w:val="20"/>
              </w:rPr>
            </w:pPr>
            <w:r w:rsidRPr="00B72ED6">
              <w:rPr>
                <w:szCs w:val="20"/>
              </w:rPr>
              <w:t xml:space="preserve"> </w:t>
            </w:r>
            <w:r>
              <w:rPr>
                <w:szCs w:val="20"/>
              </w:rPr>
              <w:t>An overview of C and Assembly programming languages.</w:t>
            </w:r>
          </w:p>
          <w:p w14:paraId="038ADB3C" w14:textId="4DE5F773" w:rsidR="00A87367" w:rsidRDefault="00A87367">
            <w:pPr>
              <w:pStyle w:val="ListParagraph"/>
              <w:numPr>
                <w:ilvl w:val="1"/>
                <w:numId w:val="8"/>
              </w:numPr>
              <w:jc w:val="both"/>
              <w:rPr>
                <w:szCs w:val="20"/>
              </w:rPr>
            </w:pPr>
            <w:r>
              <w:rPr>
                <w:szCs w:val="20"/>
              </w:rPr>
              <w:t>Basic programming constructs of C</w:t>
            </w:r>
          </w:p>
          <w:p w14:paraId="010933D7" w14:textId="77777777" w:rsidR="00A87367" w:rsidRDefault="00A87367">
            <w:pPr>
              <w:pStyle w:val="ListParagraph"/>
              <w:numPr>
                <w:ilvl w:val="1"/>
                <w:numId w:val="8"/>
              </w:numPr>
              <w:jc w:val="both"/>
              <w:rPr>
                <w:szCs w:val="20"/>
              </w:rPr>
            </w:pPr>
            <w:r>
              <w:rPr>
                <w:szCs w:val="20"/>
              </w:rPr>
              <w:t>A brief introduction to gdb and gdb-</w:t>
            </w:r>
            <w:proofErr w:type="spellStart"/>
            <w:r>
              <w:rPr>
                <w:szCs w:val="20"/>
              </w:rPr>
              <w:t>gef</w:t>
            </w:r>
            <w:proofErr w:type="spellEnd"/>
            <w:r>
              <w:rPr>
                <w:szCs w:val="20"/>
              </w:rPr>
              <w:t>.</w:t>
            </w:r>
          </w:p>
          <w:p w14:paraId="264DCCBF" w14:textId="003533E6" w:rsidR="00A87367" w:rsidRDefault="00A87367">
            <w:pPr>
              <w:pStyle w:val="ListParagraph"/>
              <w:numPr>
                <w:ilvl w:val="1"/>
                <w:numId w:val="8"/>
              </w:numPr>
              <w:jc w:val="both"/>
              <w:rPr>
                <w:szCs w:val="20"/>
              </w:rPr>
            </w:pPr>
            <w:r>
              <w:rPr>
                <w:szCs w:val="20"/>
              </w:rPr>
              <w:t>Basic programming constructs of Assembly programming</w:t>
            </w:r>
          </w:p>
          <w:p w14:paraId="59166492" w14:textId="2E4E3AB2" w:rsidR="00A87367" w:rsidRDefault="00A87367">
            <w:pPr>
              <w:pStyle w:val="ListParagraph"/>
              <w:numPr>
                <w:ilvl w:val="1"/>
                <w:numId w:val="8"/>
              </w:numPr>
              <w:jc w:val="both"/>
              <w:rPr>
                <w:szCs w:val="20"/>
              </w:rPr>
            </w:pPr>
            <w:r>
              <w:rPr>
                <w:szCs w:val="20"/>
              </w:rPr>
              <w:t>Compiling (and linking) programs using 32 bit and 64-bit architecture.</w:t>
            </w:r>
          </w:p>
          <w:p w14:paraId="4E8FD4CC" w14:textId="3EBD06BB" w:rsidR="008D56F3" w:rsidRDefault="008D56F3">
            <w:pPr>
              <w:pStyle w:val="ListParagraph"/>
              <w:numPr>
                <w:ilvl w:val="1"/>
                <w:numId w:val="8"/>
              </w:numPr>
              <w:jc w:val="both"/>
              <w:rPr>
                <w:szCs w:val="20"/>
              </w:rPr>
            </w:pPr>
            <w:r>
              <w:rPr>
                <w:szCs w:val="20"/>
              </w:rPr>
              <w:t>Understanding stack memory.</w:t>
            </w:r>
          </w:p>
          <w:p w14:paraId="4B1D07FC" w14:textId="71511497" w:rsidR="00A87367" w:rsidRDefault="00A87367">
            <w:pPr>
              <w:pStyle w:val="ListParagraph"/>
              <w:numPr>
                <w:ilvl w:val="1"/>
                <w:numId w:val="8"/>
              </w:numPr>
              <w:jc w:val="both"/>
              <w:rPr>
                <w:szCs w:val="20"/>
              </w:rPr>
            </w:pPr>
            <w:r>
              <w:rPr>
                <w:szCs w:val="20"/>
              </w:rPr>
              <w:t>Function calling conventions in 32 bit and 64-bit architectures.</w:t>
            </w:r>
          </w:p>
          <w:p w14:paraId="2EF63D63" w14:textId="0BFAFE92" w:rsidR="00A87367" w:rsidRDefault="00A87367">
            <w:pPr>
              <w:numPr>
                <w:ilvl w:val="0"/>
                <w:numId w:val="8"/>
              </w:numPr>
              <w:jc w:val="both"/>
              <w:rPr>
                <w:szCs w:val="20"/>
              </w:rPr>
            </w:pPr>
            <w:r>
              <w:rPr>
                <w:szCs w:val="20"/>
              </w:rPr>
              <w:t>Learning how to read and understand the assembly generated</w:t>
            </w:r>
            <w:r w:rsidR="00D358D2">
              <w:rPr>
                <w:szCs w:val="20"/>
              </w:rPr>
              <w:t xml:space="preserve"> code</w:t>
            </w:r>
            <w:r>
              <w:rPr>
                <w:szCs w:val="20"/>
              </w:rPr>
              <w:t xml:space="preserve"> from the binary of a C program.</w:t>
            </w:r>
          </w:p>
          <w:p w14:paraId="39F5EBC8" w14:textId="5D4EA59E" w:rsidR="00A87367" w:rsidRDefault="00A87367">
            <w:pPr>
              <w:pStyle w:val="ListParagraph"/>
              <w:numPr>
                <w:ilvl w:val="0"/>
                <w:numId w:val="8"/>
              </w:numPr>
              <w:jc w:val="both"/>
              <w:rPr>
                <w:szCs w:val="20"/>
              </w:rPr>
            </w:pPr>
            <w:r>
              <w:rPr>
                <w:szCs w:val="20"/>
              </w:rPr>
              <w:t>Simple stack-based buffer overflow</w:t>
            </w:r>
            <w:r w:rsidR="007C246D">
              <w:rPr>
                <w:szCs w:val="20"/>
              </w:rPr>
              <w:t xml:space="preserve"> using 32- and 64-bit architecture</w:t>
            </w:r>
          </w:p>
          <w:p w14:paraId="48B960EB" w14:textId="0C0EF369" w:rsidR="00C217CD" w:rsidRDefault="00C217CD">
            <w:pPr>
              <w:pStyle w:val="ListParagraph"/>
              <w:numPr>
                <w:ilvl w:val="1"/>
                <w:numId w:val="8"/>
              </w:numPr>
              <w:jc w:val="both"/>
              <w:rPr>
                <w:szCs w:val="20"/>
              </w:rPr>
            </w:pPr>
            <w:r>
              <w:rPr>
                <w:szCs w:val="20"/>
              </w:rPr>
              <w:t>I</w:t>
            </w:r>
            <w:r w:rsidRPr="00C217CD">
              <w:rPr>
                <w:szCs w:val="20"/>
              </w:rPr>
              <w:t>dentify</w:t>
            </w:r>
            <w:r>
              <w:rPr>
                <w:szCs w:val="20"/>
              </w:rPr>
              <w:t>ing</w:t>
            </w:r>
            <w:r w:rsidRPr="00C217CD">
              <w:rPr>
                <w:szCs w:val="20"/>
              </w:rPr>
              <w:t xml:space="preserve"> a program with a buffer overflow vulnerability</w:t>
            </w:r>
          </w:p>
          <w:p w14:paraId="7C3076C2" w14:textId="772BF6FE" w:rsidR="00C217CD" w:rsidRDefault="00C217CD">
            <w:pPr>
              <w:pStyle w:val="ListParagraph"/>
              <w:numPr>
                <w:ilvl w:val="1"/>
                <w:numId w:val="8"/>
              </w:numPr>
              <w:jc w:val="both"/>
              <w:rPr>
                <w:szCs w:val="20"/>
              </w:rPr>
            </w:pPr>
            <w:r>
              <w:rPr>
                <w:szCs w:val="20"/>
              </w:rPr>
              <w:t>D</w:t>
            </w:r>
            <w:r w:rsidRPr="00C217CD">
              <w:rPr>
                <w:szCs w:val="20"/>
              </w:rPr>
              <w:t>isassembl</w:t>
            </w:r>
            <w:r w:rsidR="008D5CBA">
              <w:rPr>
                <w:szCs w:val="20"/>
              </w:rPr>
              <w:t>ing</w:t>
            </w:r>
            <w:r w:rsidRPr="00C217CD">
              <w:rPr>
                <w:szCs w:val="20"/>
              </w:rPr>
              <w:t xml:space="preserve"> the binary to identify functions that use vulnerable buffers on the stack</w:t>
            </w:r>
          </w:p>
          <w:p w14:paraId="720279F9" w14:textId="3381BFB0" w:rsidR="00765C08" w:rsidRDefault="00765C08">
            <w:pPr>
              <w:pStyle w:val="ListParagraph"/>
              <w:numPr>
                <w:ilvl w:val="1"/>
                <w:numId w:val="8"/>
              </w:numPr>
              <w:jc w:val="both"/>
              <w:rPr>
                <w:szCs w:val="20"/>
              </w:rPr>
            </w:pPr>
            <w:r>
              <w:rPr>
                <w:szCs w:val="20"/>
              </w:rPr>
              <w:t>Overflowing the buffer</w:t>
            </w:r>
          </w:p>
          <w:p w14:paraId="363DD939" w14:textId="23C390AD" w:rsidR="00BF2BF0" w:rsidRPr="007C246D" w:rsidRDefault="00765C08">
            <w:pPr>
              <w:pStyle w:val="ListParagraph"/>
              <w:numPr>
                <w:ilvl w:val="1"/>
                <w:numId w:val="8"/>
              </w:numPr>
              <w:jc w:val="both"/>
              <w:rPr>
                <w:szCs w:val="20"/>
              </w:rPr>
            </w:pPr>
            <w:r>
              <w:rPr>
                <w:szCs w:val="20"/>
              </w:rPr>
              <w:t>Controlling the return addre</w:t>
            </w:r>
            <w:r w:rsidR="007C246D">
              <w:rPr>
                <w:szCs w:val="20"/>
              </w:rPr>
              <w:t>ss</w:t>
            </w:r>
          </w:p>
        </w:tc>
        <w:tc>
          <w:tcPr>
            <w:tcW w:w="2974" w:type="dxa"/>
          </w:tcPr>
          <w:p w14:paraId="6408188F" w14:textId="77777777" w:rsidR="00A87367" w:rsidRPr="00035F2D" w:rsidRDefault="00A87367">
            <w:pPr>
              <w:pStyle w:val="ListParagraph"/>
              <w:numPr>
                <w:ilvl w:val="0"/>
                <w:numId w:val="8"/>
              </w:numPr>
              <w:jc w:val="both"/>
              <w:rPr>
                <w:szCs w:val="20"/>
              </w:rPr>
            </w:pPr>
            <w:r w:rsidRPr="00035F2D">
              <w:rPr>
                <w:szCs w:val="20"/>
              </w:rPr>
              <w:t>Assignment 3</w:t>
            </w:r>
          </w:p>
          <w:p w14:paraId="4695EB17" w14:textId="25A31A8A" w:rsidR="00A87367" w:rsidRPr="00035F2D" w:rsidRDefault="00A87367">
            <w:pPr>
              <w:pStyle w:val="ListParagraph"/>
              <w:numPr>
                <w:ilvl w:val="0"/>
                <w:numId w:val="8"/>
              </w:numPr>
              <w:jc w:val="both"/>
              <w:rPr>
                <w:szCs w:val="20"/>
              </w:rPr>
            </w:pPr>
            <w:r w:rsidRPr="00035F2D">
              <w:rPr>
                <w:szCs w:val="20"/>
              </w:rPr>
              <w:t>Class Task 4</w:t>
            </w:r>
          </w:p>
        </w:tc>
      </w:tr>
      <w:tr w:rsidR="000629BB" w:rsidRPr="002619A1" w14:paraId="19A8E6DD" w14:textId="46280D5A" w:rsidTr="00AE0E63">
        <w:tc>
          <w:tcPr>
            <w:tcW w:w="925" w:type="dxa"/>
            <w:shd w:val="clear" w:color="auto" w:fill="auto"/>
          </w:tcPr>
          <w:p w14:paraId="1B59D92D" w14:textId="61573A0C" w:rsidR="000629BB" w:rsidRDefault="00035F2D" w:rsidP="002619A1">
            <w:pPr>
              <w:jc w:val="both"/>
              <w:rPr>
                <w:szCs w:val="20"/>
              </w:rPr>
            </w:pPr>
            <w:r>
              <w:rPr>
                <w:szCs w:val="20"/>
              </w:rPr>
              <w:t>10</w:t>
            </w:r>
          </w:p>
          <w:p w14:paraId="60ED605F" w14:textId="77777777" w:rsidR="000629BB" w:rsidRDefault="000629BB" w:rsidP="002619A1">
            <w:pPr>
              <w:jc w:val="both"/>
              <w:rPr>
                <w:szCs w:val="20"/>
              </w:rPr>
            </w:pPr>
          </w:p>
        </w:tc>
        <w:tc>
          <w:tcPr>
            <w:tcW w:w="6441" w:type="dxa"/>
            <w:shd w:val="clear" w:color="auto" w:fill="auto"/>
          </w:tcPr>
          <w:p w14:paraId="0469E964" w14:textId="774EB52F" w:rsidR="00D358D2" w:rsidRPr="0017723C" w:rsidRDefault="00D358D2">
            <w:pPr>
              <w:numPr>
                <w:ilvl w:val="0"/>
                <w:numId w:val="16"/>
              </w:numPr>
              <w:jc w:val="both"/>
              <w:rPr>
                <w:szCs w:val="20"/>
              </w:rPr>
            </w:pPr>
            <w:r>
              <w:rPr>
                <w:szCs w:val="20"/>
              </w:rPr>
              <w:t xml:space="preserve">Writing basic shell code and testing </w:t>
            </w:r>
            <w:r w:rsidR="0017723C">
              <w:rPr>
                <w:szCs w:val="20"/>
              </w:rPr>
              <w:t xml:space="preserve">the functionality of </w:t>
            </w:r>
            <w:r>
              <w:rPr>
                <w:szCs w:val="20"/>
              </w:rPr>
              <w:t xml:space="preserve">shellcodes using simple function </w:t>
            </w:r>
            <w:r w:rsidR="004225CB">
              <w:rPr>
                <w:szCs w:val="20"/>
              </w:rPr>
              <w:t>pointer-based</w:t>
            </w:r>
            <w:r>
              <w:rPr>
                <w:szCs w:val="20"/>
              </w:rPr>
              <w:t xml:space="preserve"> C program.</w:t>
            </w:r>
          </w:p>
          <w:p w14:paraId="27570F56" w14:textId="45EBDC29" w:rsidR="00BF2BF0" w:rsidRPr="001702C6" w:rsidRDefault="00BF2BF0">
            <w:pPr>
              <w:pStyle w:val="ListParagraph"/>
              <w:numPr>
                <w:ilvl w:val="0"/>
                <w:numId w:val="16"/>
              </w:numPr>
              <w:jc w:val="both"/>
              <w:rPr>
                <w:szCs w:val="20"/>
              </w:rPr>
            </w:pPr>
            <w:r w:rsidRPr="001702C6">
              <w:rPr>
                <w:szCs w:val="20"/>
              </w:rPr>
              <w:t>Shellcode based buffer overflow</w:t>
            </w:r>
          </w:p>
          <w:p w14:paraId="51F40B24" w14:textId="77777777" w:rsidR="00BF2BF0" w:rsidRDefault="00BF2BF0">
            <w:pPr>
              <w:numPr>
                <w:ilvl w:val="1"/>
                <w:numId w:val="16"/>
              </w:numPr>
              <w:jc w:val="both"/>
              <w:rPr>
                <w:szCs w:val="20"/>
              </w:rPr>
            </w:pPr>
            <w:r>
              <w:rPr>
                <w:szCs w:val="20"/>
              </w:rPr>
              <w:t>32-bit architecture</w:t>
            </w:r>
          </w:p>
          <w:p w14:paraId="77A2FC41" w14:textId="6569E938" w:rsidR="004E2A9A" w:rsidRPr="00815A40" w:rsidRDefault="00BF2BF0">
            <w:pPr>
              <w:pStyle w:val="ListParagraph"/>
              <w:numPr>
                <w:ilvl w:val="1"/>
                <w:numId w:val="16"/>
              </w:numPr>
              <w:jc w:val="both"/>
              <w:rPr>
                <w:szCs w:val="20"/>
              </w:rPr>
            </w:pPr>
            <w:r w:rsidRPr="00BF2BF0">
              <w:rPr>
                <w:szCs w:val="20"/>
              </w:rPr>
              <w:t>64-bit architecture</w:t>
            </w:r>
          </w:p>
        </w:tc>
        <w:tc>
          <w:tcPr>
            <w:tcW w:w="2974" w:type="dxa"/>
          </w:tcPr>
          <w:p w14:paraId="1F0CD9BE" w14:textId="77777777" w:rsidR="00035F2D" w:rsidRDefault="00035F2D">
            <w:pPr>
              <w:numPr>
                <w:ilvl w:val="0"/>
                <w:numId w:val="8"/>
              </w:numPr>
              <w:jc w:val="both"/>
              <w:rPr>
                <w:szCs w:val="20"/>
              </w:rPr>
            </w:pPr>
            <w:r>
              <w:rPr>
                <w:szCs w:val="20"/>
              </w:rPr>
              <w:t>Class Task 5</w:t>
            </w:r>
          </w:p>
          <w:p w14:paraId="09951190" w14:textId="42AF1BCF" w:rsidR="000629BB" w:rsidRDefault="000629BB" w:rsidP="00035F2D">
            <w:pPr>
              <w:jc w:val="both"/>
              <w:rPr>
                <w:szCs w:val="20"/>
              </w:rPr>
            </w:pPr>
          </w:p>
        </w:tc>
      </w:tr>
      <w:tr w:rsidR="006745CE" w:rsidRPr="006745CE" w14:paraId="3DC3276C" w14:textId="36CF68F3" w:rsidTr="00AE0E63">
        <w:tc>
          <w:tcPr>
            <w:tcW w:w="925" w:type="dxa"/>
            <w:shd w:val="clear" w:color="auto" w:fill="auto"/>
          </w:tcPr>
          <w:p w14:paraId="7FAD794F" w14:textId="3A72537C" w:rsidR="000629BB" w:rsidRPr="006745CE" w:rsidRDefault="001669F5" w:rsidP="002619A1">
            <w:pPr>
              <w:jc w:val="both"/>
              <w:rPr>
                <w:szCs w:val="20"/>
              </w:rPr>
            </w:pPr>
            <w:r w:rsidRPr="006745CE">
              <w:rPr>
                <w:szCs w:val="20"/>
              </w:rPr>
              <w:t>1</w:t>
            </w:r>
            <w:r w:rsidR="00035F2D">
              <w:rPr>
                <w:szCs w:val="20"/>
              </w:rPr>
              <w:t>1</w:t>
            </w:r>
          </w:p>
        </w:tc>
        <w:tc>
          <w:tcPr>
            <w:tcW w:w="6441" w:type="dxa"/>
            <w:shd w:val="clear" w:color="auto" w:fill="auto"/>
          </w:tcPr>
          <w:p w14:paraId="0C355B95" w14:textId="03732B5A" w:rsidR="00344DED" w:rsidRDefault="00344DED">
            <w:pPr>
              <w:pStyle w:val="ListParagraph"/>
              <w:numPr>
                <w:ilvl w:val="0"/>
                <w:numId w:val="17"/>
              </w:numPr>
              <w:jc w:val="both"/>
              <w:rPr>
                <w:szCs w:val="20"/>
              </w:rPr>
            </w:pPr>
            <w:r w:rsidRPr="00275655">
              <w:rPr>
                <w:szCs w:val="20"/>
              </w:rPr>
              <w:t>Return oriented programming</w:t>
            </w:r>
          </w:p>
          <w:p w14:paraId="46A154E5" w14:textId="6324ED20" w:rsidR="00815A40" w:rsidRDefault="00815A40">
            <w:pPr>
              <w:pStyle w:val="ListParagraph"/>
              <w:numPr>
                <w:ilvl w:val="1"/>
                <w:numId w:val="17"/>
              </w:numPr>
              <w:jc w:val="both"/>
              <w:rPr>
                <w:szCs w:val="20"/>
              </w:rPr>
            </w:pPr>
            <w:r>
              <w:rPr>
                <w:szCs w:val="20"/>
              </w:rPr>
              <w:t>Identify the buffer overflow or similar vulnerability</w:t>
            </w:r>
          </w:p>
          <w:p w14:paraId="2C9E42B7" w14:textId="25EF2E9B" w:rsidR="00815A40" w:rsidRDefault="006443C0">
            <w:pPr>
              <w:pStyle w:val="ListParagraph"/>
              <w:numPr>
                <w:ilvl w:val="1"/>
                <w:numId w:val="17"/>
              </w:numPr>
              <w:jc w:val="both"/>
              <w:rPr>
                <w:szCs w:val="20"/>
              </w:rPr>
            </w:pPr>
            <w:r>
              <w:rPr>
                <w:szCs w:val="20"/>
              </w:rPr>
              <w:t xml:space="preserve">Scanning the binary to identify </w:t>
            </w:r>
            <w:proofErr w:type="spellStart"/>
            <w:r>
              <w:rPr>
                <w:szCs w:val="20"/>
              </w:rPr>
              <w:t>rop</w:t>
            </w:r>
            <w:proofErr w:type="spellEnd"/>
            <w:r>
              <w:rPr>
                <w:szCs w:val="20"/>
              </w:rPr>
              <w:t xml:space="preserve"> gadgets using tools like</w:t>
            </w:r>
          </w:p>
          <w:p w14:paraId="6D4BFBF3" w14:textId="51E1493D" w:rsidR="006443C0" w:rsidRDefault="006443C0">
            <w:pPr>
              <w:pStyle w:val="ListParagraph"/>
              <w:numPr>
                <w:ilvl w:val="2"/>
                <w:numId w:val="17"/>
              </w:numPr>
              <w:jc w:val="both"/>
              <w:rPr>
                <w:szCs w:val="20"/>
              </w:rPr>
            </w:pPr>
            <w:proofErr w:type="spellStart"/>
            <w:r>
              <w:rPr>
                <w:szCs w:val="20"/>
              </w:rPr>
              <w:t>Ropegadgets</w:t>
            </w:r>
            <w:proofErr w:type="spellEnd"/>
          </w:p>
          <w:p w14:paraId="4A5FDED8" w14:textId="0854AC75" w:rsidR="006443C0" w:rsidRDefault="006443C0">
            <w:pPr>
              <w:pStyle w:val="ListParagraph"/>
              <w:numPr>
                <w:ilvl w:val="2"/>
                <w:numId w:val="17"/>
              </w:numPr>
              <w:jc w:val="both"/>
              <w:rPr>
                <w:szCs w:val="20"/>
              </w:rPr>
            </w:pPr>
            <w:r>
              <w:rPr>
                <w:szCs w:val="20"/>
              </w:rPr>
              <w:t>Ropper</w:t>
            </w:r>
          </w:p>
          <w:p w14:paraId="5241B70C" w14:textId="36D3CF69" w:rsidR="006443C0" w:rsidRDefault="00A335C4">
            <w:pPr>
              <w:pStyle w:val="ListParagraph"/>
              <w:numPr>
                <w:ilvl w:val="1"/>
                <w:numId w:val="17"/>
              </w:numPr>
              <w:jc w:val="both"/>
              <w:rPr>
                <w:szCs w:val="20"/>
              </w:rPr>
            </w:pPr>
            <w:r>
              <w:rPr>
                <w:szCs w:val="20"/>
              </w:rPr>
              <w:t>Constructing the ROP chain</w:t>
            </w:r>
          </w:p>
          <w:p w14:paraId="25F42BC8" w14:textId="04AE3DFF" w:rsidR="00275655" w:rsidRPr="00A41587" w:rsidRDefault="00A41587">
            <w:pPr>
              <w:pStyle w:val="ListParagraph"/>
              <w:numPr>
                <w:ilvl w:val="1"/>
                <w:numId w:val="17"/>
              </w:numPr>
              <w:jc w:val="both"/>
              <w:rPr>
                <w:szCs w:val="20"/>
              </w:rPr>
            </w:pPr>
            <w:r>
              <w:rPr>
                <w:szCs w:val="20"/>
              </w:rPr>
              <w:t xml:space="preserve">Test the </w:t>
            </w:r>
            <w:proofErr w:type="spellStart"/>
            <w:r>
              <w:rPr>
                <w:szCs w:val="20"/>
              </w:rPr>
              <w:t>rop</w:t>
            </w:r>
            <w:proofErr w:type="spellEnd"/>
            <w:r>
              <w:rPr>
                <w:szCs w:val="20"/>
              </w:rPr>
              <w:t xml:space="preserve"> chain</w:t>
            </w:r>
          </w:p>
          <w:p w14:paraId="7CD1312A" w14:textId="77777777" w:rsidR="00C57D69" w:rsidRDefault="00344DED">
            <w:pPr>
              <w:pStyle w:val="ListParagraph"/>
              <w:numPr>
                <w:ilvl w:val="0"/>
                <w:numId w:val="8"/>
              </w:numPr>
              <w:jc w:val="both"/>
              <w:rPr>
                <w:szCs w:val="20"/>
              </w:rPr>
            </w:pPr>
            <w:r w:rsidRPr="008511EA">
              <w:rPr>
                <w:szCs w:val="20"/>
              </w:rPr>
              <w:t>Using ROP to bypass N</w:t>
            </w:r>
            <w:r w:rsidR="00A41587">
              <w:rPr>
                <w:szCs w:val="20"/>
              </w:rPr>
              <w:t>0 Execution N</w:t>
            </w:r>
            <w:r w:rsidRPr="008511EA">
              <w:rPr>
                <w:szCs w:val="20"/>
              </w:rPr>
              <w:t>X bit</w:t>
            </w:r>
          </w:p>
          <w:p w14:paraId="3D13C169" w14:textId="2AF3C71D" w:rsidR="00A41587" w:rsidRPr="008511EA" w:rsidRDefault="00A41587">
            <w:pPr>
              <w:pStyle w:val="ListParagraph"/>
              <w:numPr>
                <w:ilvl w:val="0"/>
                <w:numId w:val="8"/>
              </w:numPr>
              <w:jc w:val="both"/>
              <w:rPr>
                <w:szCs w:val="20"/>
              </w:rPr>
            </w:pPr>
            <w:r>
              <w:rPr>
                <w:szCs w:val="20"/>
              </w:rPr>
              <w:t>Using ROP to handle Address Space Layout Randomization ASLR</w:t>
            </w:r>
          </w:p>
        </w:tc>
        <w:tc>
          <w:tcPr>
            <w:tcW w:w="2974" w:type="dxa"/>
          </w:tcPr>
          <w:p w14:paraId="5D8CC676" w14:textId="77777777" w:rsidR="000629BB" w:rsidRDefault="00747BDD">
            <w:pPr>
              <w:pStyle w:val="ListParagraph"/>
              <w:numPr>
                <w:ilvl w:val="0"/>
                <w:numId w:val="10"/>
              </w:numPr>
              <w:jc w:val="both"/>
              <w:rPr>
                <w:szCs w:val="20"/>
              </w:rPr>
            </w:pPr>
            <w:r w:rsidRPr="006745CE">
              <w:rPr>
                <w:szCs w:val="20"/>
              </w:rPr>
              <w:t>Qui</w:t>
            </w:r>
            <w:r w:rsidR="006745CE" w:rsidRPr="006745CE">
              <w:rPr>
                <w:szCs w:val="20"/>
              </w:rPr>
              <w:t>z</w:t>
            </w:r>
            <w:r w:rsidRPr="006745CE">
              <w:rPr>
                <w:szCs w:val="20"/>
              </w:rPr>
              <w:t xml:space="preserve"> 4</w:t>
            </w:r>
          </w:p>
          <w:p w14:paraId="0840FCB5" w14:textId="6F3647EA" w:rsidR="00886233" w:rsidRDefault="00886233">
            <w:pPr>
              <w:pStyle w:val="ListParagraph"/>
              <w:numPr>
                <w:ilvl w:val="0"/>
                <w:numId w:val="10"/>
              </w:numPr>
              <w:jc w:val="both"/>
              <w:rPr>
                <w:szCs w:val="20"/>
              </w:rPr>
            </w:pPr>
            <w:r>
              <w:rPr>
                <w:szCs w:val="20"/>
              </w:rPr>
              <w:t xml:space="preserve">Course Project </w:t>
            </w:r>
            <w:r w:rsidR="007337A2">
              <w:rPr>
                <w:szCs w:val="20"/>
              </w:rPr>
              <w:t>Proposals</w:t>
            </w:r>
            <w:r w:rsidR="00E7151B">
              <w:rPr>
                <w:szCs w:val="20"/>
              </w:rPr>
              <w:t>+</w:t>
            </w:r>
          </w:p>
          <w:p w14:paraId="4DFA0F7D" w14:textId="402B6B25" w:rsidR="00035F2D" w:rsidRPr="006745CE" w:rsidRDefault="00035F2D">
            <w:pPr>
              <w:pStyle w:val="ListParagraph"/>
              <w:numPr>
                <w:ilvl w:val="0"/>
                <w:numId w:val="10"/>
              </w:numPr>
              <w:jc w:val="both"/>
              <w:rPr>
                <w:szCs w:val="20"/>
              </w:rPr>
            </w:pPr>
            <w:r>
              <w:rPr>
                <w:szCs w:val="20"/>
              </w:rPr>
              <w:t>Assignment 4</w:t>
            </w:r>
          </w:p>
        </w:tc>
      </w:tr>
      <w:tr w:rsidR="00EE5A1D" w:rsidRPr="002619A1" w14:paraId="018FDA23" w14:textId="77777777" w:rsidTr="00880A9E">
        <w:tc>
          <w:tcPr>
            <w:tcW w:w="10340" w:type="dxa"/>
            <w:gridSpan w:val="3"/>
            <w:shd w:val="clear" w:color="auto" w:fill="auto"/>
          </w:tcPr>
          <w:p w14:paraId="51A93FE8" w14:textId="23979212" w:rsidR="00EE5A1D" w:rsidRPr="00C72143" w:rsidRDefault="00EE5A1D" w:rsidP="00EE5A1D">
            <w:pPr>
              <w:jc w:val="both"/>
              <w:rPr>
                <w:color w:val="00B0F0"/>
                <w:szCs w:val="20"/>
              </w:rPr>
            </w:pPr>
            <w:r w:rsidRPr="00C72143">
              <w:rPr>
                <w:color w:val="00B0F0"/>
                <w:szCs w:val="20"/>
              </w:rPr>
              <w:t>Module 3: Development of scanners / exploits / malwares using Python</w:t>
            </w:r>
          </w:p>
          <w:p w14:paraId="1D3DD453" w14:textId="77777777" w:rsidR="004C7DBD" w:rsidRPr="00C72143" w:rsidRDefault="004C7DBD">
            <w:pPr>
              <w:pStyle w:val="ListParagraph"/>
              <w:numPr>
                <w:ilvl w:val="0"/>
                <w:numId w:val="13"/>
              </w:numPr>
              <w:jc w:val="both"/>
              <w:rPr>
                <w:color w:val="00B0F0"/>
                <w:szCs w:val="20"/>
              </w:rPr>
            </w:pPr>
            <w:r w:rsidRPr="00C72143">
              <w:rPr>
                <w:color w:val="00B0F0"/>
                <w:szCs w:val="20"/>
              </w:rPr>
              <w:t>U</w:t>
            </w:r>
            <w:r w:rsidR="00EE5A1D" w:rsidRPr="00C72143">
              <w:rPr>
                <w:color w:val="00B0F0"/>
                <w:szCs w:val="20"/>
              </w:rPr>
              <w:t xml:space="preserve">nderstanding and defending against malicious code, rather than creating it for offensive purposes. </w:t>
            </w:r>
          </w:p>
          <w:p w14:paraId="44761852" w14:textId="4BBB70E0" w:rsidR="00EE5A1D" w:rsidRPr="00C72143" w:rsidRDefault="00EE5A1D">
            <w:pPr>
              <w:pStyle w:val="ListParagraph"/>
              <w:numPr>
                <w:ilvl w:val="0"/>
                <w:numId w:val="13"/>
              </w:numPr>
              <w:jc w:val="both"/>
              <w:rPr>
                <w:color w:val="00B0F0"/>
                <w:szCs w:val="20"/>
              </w:rPr>
            </w:pPr>
            <w:r w:rsidRPr="00C72143">
              <w:rPr>
                <w:color w:val="00B0F0"/>
                <w:szCs w:val="20"/>
              </w:rPr>
              <w:lastRenderedPageBreak/>
              <w:t xml:space="preserve">Ethical guidelines, legal considerations, and a strong emphasis on responsible use </w:t>
            </w:r>
            <w:r w:rsidR="004C7DBD" w:rsidRPr="00C72143">
              <w:rPr>
                <w:color w:val="00B0F0"/>
                <w:szCs w:val="20"/>
              </w:rPr>
              <w:t>will</w:t>
            </w:r>
            <w:r w:rsidRPr="00C72143">
              <w:rPr>
                <w:color w:val="00B0F0"/>
                <w:szCs w:val="20"/>
              </w:rPr>
              <w:t xml:space="preserve"> be </w:t>
            </w:r>
            <w:r w:rsidR="004C7DBD" w:rsidRPr="00C72143">
              <w:rPr>
                <w:color w:val="00B0F0"/>
                <w:szCs w:val="20"/>
              </w:rPr>
              <w:t xml:space="preserve">an </w:t>
            </w:r>
            <w:r w:rsidRPr="00C72143">
              <w:rPr>
                <w:color w:val="00B0F0"/>
                <w:szCs w:val="20"/>
              </w:rPr>
              <w:t xml:space="preserve">integral </w:t>
            </w:r>
            <w:r w:rsidR="003044B4">
              <w:rPr>
                <w:color w:val="00B0F0"/>
                <w:szCs w:val="20"/>
              </w:rPr>
              <w:t>part of this module.</w:t>
            </w:r>
          </w:p>
        </w:tc>
      </w:tr>
      <w:tr w:rsidR="000629BB" w:rsidRPr="002619A1" w14:paraId="34E841AC" w14:textId="2EAB0150" w:rsidTr="00AE0E63">
        <w:tc>
          <w:tcPr>
            <w:tcW w:w="925" w:type="dxa"/>
            <w:shd w:val="clear" w:color="auto" w:fill="auto"/>
          </w:tcPr>
          <w:p w14:paraId="10031D9B" w14:textId="1ACE5AEC" w:rsidR="000629BB" w:rsidRDefault="000629BB" w:rsidP="002619A1">
            <w:pPr>
              <w:jc w:val="both"/>
              <w:rPr>
                <w:szCs w:val="20"/>
              </w:rPr>
            </w:pPr>
            <w:r>
              <w:rPr>
                <w:szCs w:val="20"/>
              </w:rPr>
              <w:lastRenderedPageBreak/>
              <w:t>1</w:t>
            </w:r>
            <w:r w:rsidR="001669F5">
              <w:rPr>
                <w:szCs w:val="20"/>
              </w:rPr>
              <w:t>2</w:t>
            </w:r>
          </w:p>
          <w:p w14:paraId="62938791" w14:textId="77777777" w:rsidR="000629BB" w:rsidRDefault="000629BB" w:rsidP="002619A1">
            <w:pPr>
              <w:jc w:val="both"/>
              <w:rPr>
                <w:szCs w:val="20"/>
              </w:rPr>
            </w:pPr>
          </w:p>
        </w:tc>
        <w:tc>
          <w:tcPr>
            <w:tcW w:w="6441" w:type="dxa"/>
            <w:shd w:val="clear" w:color="auto" w:fill="auto"/>
          </w:tcPr>
          <w:p w14:paraId="2C0C9D03" w14:textId="77777777" w:rsidR="003E7AD7" w:rsidRPr="003E7AD7" w:rsidRDefault="003E7AD7" w:rsidP="003E7AD7">
            <w:pPr>
              <w:jc w:val="both"/>
              <w:rPr>
                <w:szCs w:val="20"/>
              </w:rPr>
            </w:pPr>
            <w:r w:rsidRPr="003E7AD7">
              <w:rPr>
                <w:szCs w:val="20"/>
              </w:rPr>
              <w:t>Development of scanners / exploits / malwares</w:t>
            </w:r>
          </w:p>
          <w:p w14:paraId="7AF05972" w14:textId="77777777" w:rsidR="003E7AD7" w:rsidRPr="00370265" w:rsidRDefault="003E7AD7">
            <w:pPr>
              <w:pStyle w:val="ListParagraph"/>
              <w:numPr>
                <w:ilvl w:val="1"/>
                <w:numId w:val="12"/>
              </w:numPr>
              <w:jc w:val="both"/>
              <w:rPr>
                <w:szCs w:val="20"/>
              </w:rPr>
            </w:pPr>
            <w:r>
              <w:rPr>
                <w:szCs w:val="20"/>
              </w:rPr>
              <w:t>Introduction to network programming using python</w:t>
            </w:r>
          </w:p>
          <w:p w14:paraId="71A4770D" w14:textId="77777777" w:rsidR="003E7AD7" w:rsidRDefault="003E7AD7">
            <w:pPr>
              <w:pStyle w:val="ListParagraph"/>
              <w:numPr>
                <w:ilvl w:val="1"/>
                <w:numId w:val="12"/>
              </w:numPr>
              <w:jc w:val="both"/>
              <w:rPr>
                <w:szCs w:val="20"/>
              </w:rPr>
            </w:pPr>
            <w:r>
              <w:rPr>
                <w:szCs w:val="20"/>
              </w:rPr>
              <w:t>Changing MAC addresses of devices in the network.</w:t>
            </w:r>
          </w:p>
          <w:p w14:paraId="4D782BAD" w14:textId="77777777" w:rsidR="003E7AD7" w:rsidRDefault="003E7AD7">
            <w:pPr>
              <w:pStyle w:val="ListParagraph"/>
              <w:numPr>
                <w:ilvl w:val="1"/>
                <w:numId w:val="12"/>
              </w:numPr>
              <w:jc w:val="both"/>
              <w:rPr>
                <w:szCs w:val="20"/>
              </w:rPr>
            </w:pPr>
            <w:r>
              <w:rPr>
                <w:szCs w:val="20"/>
              </w:rPr>
              <w:t>Introduction to ARP Spoofing</w:t>
            </w:r>
          </w:p>
          <w:p w14:paraId="163072BA" w14:textId="77777777" w:rsidR="003E7AD7" w:rsidRDefault="003E7AD7">
            <w:pPr>
              <w:pStyle w:val="ListParagraph"/>
              <w:numPr>
                <w:ilvl w:val="1"/>
                <w:numId w:val="12"/>
              </w:numPr>
              <w:jc w:val="both"/>
              <w:rPr>
                <w:szCs w:val="20"/>
              </w:rPr>
            </w:pPr>
            <w:r>
              <w:rPr>
                <w:szCs w:val="20"/>
              </w:rPr>
              <w:t>Creating and sending ARP request and response packets</w:t>
            </w:r>
          </w:p>
          <w:p w14:paraId="5BAE0C1B" w14:textId="77777777" w:rsidR="003E7AD7" w:rsidRDefault="003E7AD7">
            <w:pPr>
              <w:pStyle w:val="ListParagraph"/>
              <w:numPr>
                <w:ilvl w:val="1"/>
                <w:numId w:val="12"/>
              </w:numPr>
              <w:jc w:val="both"/>
              <w:rPr>
                <w:szCs w:val="20"/>
              </w:rPr>
            </w:pPr>
            <w:r>
              <w:rPr>
                <w:szCs w:val="20"/>
              </w:rPr>
              <w:t>Generating and restoring ARP table</w:t>
            </w:r>
          </w:p>
          <w:p w14:paraId="3F134D09" w14:textId="77777777" w:rsidR="003E7AD7" w:rsidRDefault="003E7AD7">
            <w:pPr>
              <w:pStyle w:val="ListParagraph"/>
              <w:numPr>
                <w:ilvl w:val="1"/>
                <w:numId w:val="12"/>
              </w:numPr>
              <w:jc w:val="both"/>
              <w:rPr>
                <w:szCs w:val="20"/>
              </w:rPr>
            </w:pPr>
            <w:r>
              <w:rPr>
                <w:szCs w:val="20"/>
              </w:rPr>
              <w:t>Packet sniffing</w:t>
            </w:r>
          </w:p>
          <w:p w14:paraId="627F3B51" w14:textId="77777777" w:rsidR="003E7AD7" w:rsidRDefault="003E7AD7">
            <w:pPr>
              <w:pStyle w:val="ListParagraph"/>
              <w:numPr>
                <w:ilvl w:val="2"/>
                <w:numId w:val="12"/>
              </w:numPr>
              <w:jc w:val="both"/>
              <w:rPr>
                <w:szCs w:val="20"/>
              </w:rPr>
            </w:pPr>
            <w:r>
              <w:rPr>
                <w:szCs w:val="20"/>
              </w:rPr>
              <w:t>Extracting data from a specific layer and its fields</w:t>
            </w:r>
          </w:p>
          <w:p w14:paraId="2E4CC2F2" w14:textId="46138597" w:rsidR="00BE43A1" w:rsidRPr="003E7AD7" w:rsidRDefault="003E7AD7" w:rsidP="003E7AD7">
            <w:pPr>
              <w:jc w:val="both"/>
              <w:rPr>
                <w:szCs w:val="20"/>
              </w:rPr>
            </w:pPr>
            <w:r>
              <w:rPr>
                <w:szCs w:val="20"/>
              </w:rPr>
              <w:t>Analyzing and extracting passwords</w:t>
            </w:r>
          </w:p>
        </w:tc>
        <w:tc>
          <w:tcPr>
            <w:tcW w:w="2974" w:type="dxa"/>
          </w:tcPr>
          <w:p w14:paraId="715E20CB" w14:textId="63EDE3B0" w:rsidR="000629BB" w:rsidRDefault="00DB2268">
            <w:pPr>
              <w:numPr>
                <w:ilvl w:val="0"/>
                <w:numId w:val="9"/>
              </w:numPr>
              <w:jc w:val="both"/>
              <w:rPr>
                <w:szCs w:val="20"/>
              </w:rPr>
            </w:pPr>
            <w:r>
              <w:rPr>
                <w:szCs w:val="20"/>
              </w:rPr>
              <w:t>Quiz 5</w:t>
            </w:r>
          </w:p>
        </w:tc>
      </w:tr>
      <w:tr w:rsidR="000629BB" w:rsidRPr="002619A1" w14:paraId="0D97CABE" w14:textId="431CF791" w:rsidTr="00AE0E63">
        <w:tc>
          <w:tcPr>
            <w:tcW w:w="925" w:type="dxa"/>
            <w:shd w:val="clear" w:color="auto" w:fill="auto"/>
          </w:tcPr>
          <w:p w14:paraId="4D2C238C" w14:textId="29E0B0C6" w:rsidR="000629BB" w:rsidRDefault="000629BB" w:rsidP="002619A1">
            <w:pPr>
              <w:jc w:val="both"/>
              <w:rPr>
                <w:szCs w:val="20"/>
              </w:rPr>
            </w:pPr>
            <w:r>
              <w:rPr>
                <w:szCs w:val="20"/>
              </w:rPr>
              <w:t>1</w:t>
            </w:r>
            <w:r w:rsidR="001669F5">
              <w:rPr>
                <w:szCs w:val="20"/>
              </w:rPr>
              <w:t>3</w:t>
            </w:r>
          </w:p>
          <w:p w14:paraId="315C9750" w14:textId="77777777" w:rsidR="000629BB" w:rsidRPr="002619A1" w:rsidRDefault="000629BB" w:rsidP="002619A1">
            <w:pPr>
              <w:jc w:val="both"/>
              <w:rPr>
                <w:szCs w:val="20"/>
              </w:rPr>
            </w:pPr>
          </w:p>
        </w:tc>
        <w:tc>
          <w:tcPr>
            <w:tcW w:w="6441" w:type="dxa"/>
            <w:shd w:val="clear" w:color="auto" w:fill="auto"/>
          </w:tcPr>
          <w:p w14:paraId="75B30815" w14:textId="77777777" w:rsidR="003E7AD7" w:rsidRPr="003E7AD7" w:rsidRDefault="003E7AD7" w:rsidP="003E7AD7">
            <w:pPr>
              <w:jc w:val="both"/>
              <w:rPr>
                <w:szCs w:val="20"/>
              </w:rPr>
            </w:pPr>
            <w:r w:rsidRPr="003E7AD7">
              <w:rPr>
                <w:szCs w:val="20"/>
              </w:rPr>
              <w:t>Development of scanners / exploits / malwares</w:t>
            </w:r>
          </w:p>
          <w:p w14:paraId="7049FC5F" w14:textId="77777777" w:rsidR="003E7AD7" w:rsidRDefault="003E7AD7">
            <w:pPr>
              <w:pStyle w:val="ListParagraph"/>
              <w:numPr>
                <w:ilvl w:val="1"/>
                <w:numId w:val="11"/>
              </w:numPr>
              <w:jc w:val="both"/>
              <w:rPr>
                <w:szCs w:val="20"/>
              </w:rPr>
            </w:pPr>
            <w:r>
              <w:rPr>
                <w:szCs w:val="20"/>
              </w:rPr>
              <w:t>Introduction to DNS Spoofing</w:t>
            </w:r>
          </w:p>
          <w:p w14:paraId="6163B455" w14:textId="77777777" w:rsidR="003E7AD7" w:rsidRDefault="003E7AD7">
            <w:pPr>
              <w:pStyle w:val="ListParagraph"/>
              <w:numPr>
                <w:ilvl w:val="2"/>
                <w:numId w:val="11"/>
              </w:numPr>
              <w:jc w:val="both"/>
              <w:rPr>
                <w:szCs w:val="20"/>
              </w:rPr>
            </w:pPr>
            <w:r>
              <w:rPr>
                <w:szCs w:val="20"/>
              </w:rPr>
              <w:t>Filtering DNS responses</w:t>
            </w:r>
          </w:p>
          <w:p w14:paraId="490A0967" w14:textId="77777777" w:rsidR="003E7AD7" w:rsidRDefault="003E7AD7">
            <w:pPr>
              <w:pStyle w:val="ListParagraph"/>
              <w:numPr>
                <w:ilvl w:val="2"/>
                <w:numId w:val="11"/>
              </w:numPr>
              <w:jc w:val="both"/>
              <w:rPr>
                <w:szCs w:val="20"/>
              </w:rPr>
            </w:pPr>
            <w:r>
              <w:rPr>
                <w:szCs w:val="20"/>
              </w:rPr>
              <w:t>Redirecting DNS responses</w:t>
            </w:r>
          </w:p>
          <w:p w14:paraId="21179D2C" w14:textId="77777777" w:rsidR="003E7AD7" w:rsidRDefault="003E7AD7">
            <w:pPr>
              <w:numPr>
                <w:ilvl w:val="1"/>
                <w:numId w:val="11"/>
              </w:numPr>
              <w:jc w:val="both"/>
              <w:rPr>
                <w:szCs w:val="20"/>
              </w:rPr>
            </w:pPr>
            <w:r>
              <w:rPr>
                <w:szCs w:val="20"/>
              </w:rPr>
              <w:t>Writing a File interceptor</w:t>
            </w:r>
          </w:p>
          <w:p w14:paraId="21F551EA" w14:textId="77777777" w:rsidR="003E7AD7" w:rsidRDefault="003E7AD7">
            <w:pPr>
              <w:numPr>
                <w:ilvl w:val="2"/>
                <w:numId w:val="11"/>
              </w:numPr>
              <w:jc w:val="both"/>
              <w:rPr>
                <w:szCs w:val="20"/>
              </w:rPr>
            </w:pPr>
            <w:r>
              <w:rPr>
                <w:szCs w:val="20"/>
              </w:rPr>
              <w:t>Filtering traffic based on a port</w:t>
            </w:r>
          </w:p>
          <w:p w14:paraId="5B5448EF" w14:textId="77777777" w:rsidR="003E7AD7" w:rsidRDefault="003E7AD7">
            <w:pPr>
              <w:numPr>
                <w:ilvl w:val="2"/>
                <w:numId w:val="11"/>
              </w:numPr>
              <w:jc w:val="both"/>
              <w:rPr>
                <w:szCs w:val="20"/>
              </w:rPr>
            </w:pPr>
            <w:r>
              <w:rPr>
                <w:szCs w:val="20"/>
              </w:rPr>
              <w:t>Analyzing, intercepting and modifying HTTP requests</w:t>
            </w:r>
          </w:p>
          <w:p w14:paraId="43354038" w14:textId="4B7EEB3D" w:rsidR="00B81E2F" w:rsidRPr="00EE5A1D" w:rsidRDefault="003E7AD7">
            <w:pPr>
              <w:pStyle w:val="ListParagraph"/>
              <w:numPr>
                <w:ilvl w:val="1"/>
                <w:numId w:val="11"/>
              </w:numPr>
              <w:jc w:val="both"/>
              <w:rPr>
                <w:szCs w:val="20"/>
              </w:rPr>
            </w:pPr>
            <w:r w:rsidRPr="00EE5A1D">
              <w:rPr>
                <w:szCs w:val="20"/>
              </w:rPr>
              <w:t>Intercepting and replacing downloads on the network</w:t>
            </w:r>
          </w:p>
        </w:tc>
        <w:tc>
          <w:tcPr>
            <w:tcW w:w="2974" w:type="dxa"/>
          </w:tcPr>
          <w:p w14:paraId="49525E33" w14:textId="766485C2" w:rsidR="000629BB" w:rsidRDefault="00DB2268">
            <w:pPr>
              <w:numPr>
                <w:ilvl w:val="0"/>
                <w:numId w:val="9"/>
              </w:numPr>
              <w:jc w:val="both"/>
              <w:rPr>
                <w:szCs w:val="20"/>
              </w:rPr>
            </w:pPr>
            <w:r>
              <w:rPr>
                <w:szCs w:val="20"/>
              </w:rPr>
              <w:t xml:space="preserve">Class Task </w:t>
            </w:r>
            <w:r w:rsidR="002833B0">
              <w:rPr>
                <w:szCs w:val="20"/>
              </w:rPr>
              <w:t>6</w:t>
            </w:r>
          </w:p>
        </w:tc>
      </w:tr>
      <w:tr w:rsidR="000629BB" w:rsidRPr="002619A1" w14:paraId="1A9E0709" w14:textId="77F4B346" w:rsidTr="00AE0E63">
        <w:tc>
          <w:tcPr>
            <w:tcW w:w="925" w:type="dxa"/>
            <w:shd w:val="clear" w:color="auto" w:fill="auto"/>
          </w:tcPr>
          <w:p w14:paraId="05DBADF9" w14:textId="0451A10A" w:rsidR="000629BB" w:rsidRDefault="000629BB" w:rsidP="00DE0DED">
            <w:pPr>
              <w:jc w:val="both"/>
              <w:rPr>
                <w:szCs w:val="20"/>
              </w:rPr>
            </w:pPr>
            <w:r>
              <w:rPr>
                <w:szCs w:val="20"/>
              </w:rPr>
              <w:t>1</w:t>
            </w:r>
            <w:r w:rsidR="001669F5">
              <w:rPr>
                <w:szCs w:val="20"/>
              </w:rPr>
              <w:t>4</w:t>
            </w:r>
          </w:p>
        </w:tc>
        <w:tc>
          <w:tcPr>
            <w:tcW w:w="6441" w:type="dxa"/>
            <w:shd w:val="clear" w:color="auto" w:fill="auto"/>
          </w:tcPr>
          <w:p w14:paraId="4B45CDA1" w14:textId="77777777" w:rsidR="00EE5A1D" w:rsidRPr="003E7AD7" w:rsidRDefault="00EE5A1D" w:rsidP="00EE5A1D">
            <w:pPr>
              <w:jc w:val="both"/>
              <w:rPr>
                <w:szCs w:val="20"/>
              </w:rPr>
            </w:pPr>
            <w:r w:rsidRPr="003E7AD7">
              <w:rPr>
                <w:szCs w:val="20"/>
              </w:rPr>
              <w:t>Development of scanners / exploits / malwares</w:t>
            </w:r>
          </w:p>
          <w:p w14:paraId="4E984919" w14:textId="372B5E84" w:rsidR="00040A2D" w:rsidRDefault="00040A2D">
            <w:pPr>
              <w:numPr>
                <w:ilvl w:val="1"/>
                <w:numId w:val="9"/>
              </w:numPr>
              <w:jc w:val="both"/>
              <w:rPr>
                <w:szCs w:val="20"/>
              </w:rPr>
            </w:pPr>
            <w:r>
              <w:rPr>
                <w:szCs w:val="20"/>
              </w:rPr>
              <w:t>Modifying HTTP responses and injecting JavaScript code in HTML pages</w:t>
            </w:r>
          </w:p>
          <w:p w14:paraId="433935D3" w14:textId="0AA94215" w:rsidR="00040A2D" w:rsidRDefault="00040A2D">
            <w:pPr>
              <w:numPr>
                <w:ilvl w:val="1"/>
                <w:numId w:val="9"/>
              </w:numPr>
              <w:jc w:val="both"/>
              <w:rPr>
                <w:szCs w:val="20"/>
              </w:rPr>
            </w:pPr>
            <w:proofErr w:type="spellStart"/>
            <w:r>
              <w:rPr>
                <w:szCs w:val="20"/>
              </w:rPr>
              <w:t>BeEF</w:t>
            </w:r>
            <w:proofErr w:type="spellEnd"/>
            <w:r w:rsidR="008506C4">
              <w:rPr>
                <w:szCs w:val="20"/>
              </w:rPr>
              <w:t xml:space="preserve"> (Browser Exploitation Framework)</w:t>
            </w:r>
            <w:r>
              <w:rPr>
                <w:szCs w:val="20"/>
              </w:rPr>
              <w:t xml:space="preserve"> overview and basic Hook Method</w:t>
            </w:r>
          </w:p>
          <w:p w14:paraId="04D2AF28" w14:textId="77777777" w:rsidR="00040A2D" w:rsidRDefault="00040A2D">
            <w:pPr>
              <w:numPr>
                <w:ilvl w:val="1"/>
                <w:numId w:val="9"/>
              </w:numPr>
              <w:jc w:val="both"/>
              <w:rPr>
                <w:szCs w:val="20"/>
              </w:rPr>
            </w:pPr>
            <w:r>
              <w:rPr>
                <w:szCs w:val="20"/>
              </w:rPr>
              <w:t>Hooking computers using code injector</w:t>
            </w:r>
          </w:p>
          <w:p w14:paraId="21963A4B" w14:textId="77777777" w:rsidR="00040A2D" w:rsidRDefault="00040A2D">
            <w:pPr>
              <w:numPr>
                <w:ilvl w:val="1"/>
                <w:numId w:val="9"/>
              </w:numPr>
              <w:jc w:val="both"/>
              <w:rPr>
                <w:szCs w:val="20"/>
              </w:rPr>
            </w:pPr>
            <w:proofErr w:type="spellStart"/>
            <w:r>
              <w:rPr>
                <w:szCs w:val="20"/>
              </w:rPr>
              <w:t>BeEF</w:t>
            </w:r>
            <w:proofErr w:type="spellEnd"/>
            <w:r>
              <w:rPr>
                <w:szCs w:val="20"/>
              </w:rPr>
              <w:t xml:space="preserve"> commands</w:t>
            </w:r>
          </w:p>
          <w:p w14:paraId="635FD653" w14:textId="12EC0F15" w:rsidR="000629BB" w:rsidRPr="00040A2D" w:rsidRDefault="00040A2D">
            <w:pPr>
              <w:pStyle w:val="ListParagraph"/>
              <w:numPr>
                <w:ilvl w:val="1"/>
                <w:numId w:val="9"/>
              </w:numPr>
              <w:jc w:val="both"/>
              <w:rPr>
                <w:szCs w:val="20"/>
              </w:rPr>
            </w:pPr>
            <w:r w:rsidRPr="00040A2D">
              <w:rPr>
                <w:szCs w:val="20"/>
              </w:rPr>
              <w:t xml:space="preserve">Delivering malware using </w:t>
            </w:r>
            <w:proofErr w:type="spellStart"/>
            <w:r w:rsidRPr="00040A2D">
              <w:rPr>
                <w:szCs w:val="20"/>
              </w:rPr>
              <w:t>BeEF</w:t>
            </w:r>
            <w:proofErr w:type="spellEnd"/>
          </w:p>
        </w:tc>
        <w:tc>
          <w:tcPr>
            <w:tcW w:w="2974" w:type="dxa"/>
          </w:tcPr>
          <w:p w14:paraId="4C40A937" w14:textId="1B14002C" w:rsidR="000629BB" w:rsidRDefault="00DB2268">
            <w:pPr>
              <w:numPr>
                <w:ilvl w:val="0"/>
                <w:numId w:val="9"/>
              </w:numPr>
              <w:jc w:val="both"/>
              <w:rPr>
                <w:szCs w:val="20"/>
              </w:rPr>
            </w:pPr>
            <w:r>
              <w:rPr>
                <w:szCs w:val="20"/>
              </w:rPr>
              <w:t xml:space="preserve">Class task </w:t>
            </w:r>
            <w:r w:rsidR="002833B0">
              <w:rPr>
                <w:szCs w:val="20"/>
              </w:rPr>
              <w:t>7</w:t>
            </w:r>
          </w:p>
          <w:p w14:paraId="2EC89435" w14:textId="4E3F7D1D" w:rsidR="00886233" w:rsidRDefault="00886233">
            <w:pPr>
              <w:numPr>
                <w:ilvl w:val="0"/>
                <w:numId w:val="9"/>
              </w:numPr>
              <w:jc w:val="both"/>
              <w:rPr>
                <w:szCs w:val="20"/>
              </w:rPr>
            </w:pPr>
            <w:r>
              <w:rPr>
                <w:szCs w:val="20"/>
              </w:rPr>
              <w:t>Quiz 6</w:t>
            </w:r>
          </w:p>
          <w:p w14:paraId="018E8217" w14:textId="7E551ADD" w:rsidR="00886233" w:rsidRDefault="00886233" w:rsidP="000920F0">
            <w:pPr>
              <w:ind w:left="720"/>
              <w:jc w:val="both"/>
              <w:rPr>
                <w:szCs w:val="20"/>
              </w:rPr>
            </w:pPr>
          </w:p>
        </w:tc>
      </w:tr>
      <w:tr w:rsidR="00DE0DED" w:rsidRPr="002619A1" w14:paraId="3529298C" w14:textId="77777777" w:rsidTr="00AE0E63">
        <w:tc>
          <w:tcPr>
            <w:tcW w:w="925" w:type="dxa"/>
            <w:shd w:val="clear" w:color="auto" w:fill="auto"/>
          </w:tcPr>
          <w:p w14:paraId="58EE424A" w14:textId="51FF30FF" w:rsidR="00DE0DED" w:rsidRDefault="00DE0DED" w:rsidP="002619A1">
            <w:pPr>
              <w:jc w:val="both"/>
              <w:rPr>
                <w:szCs w:val="20"/>
              </w:rPr>
            </w:pPr>
            <w:r>
              <w:rPr>
                <w:szCs w:val="20"/>
              </w:rPr>
              <w:t>15</w:t>
            </w:r>
          </w:p>
        </w:tc>
        <w:tc>
          <w:tcPr>
            <w:tcW w:w="6441" w:type="dxa"/>
            <w:shd w:val="clear" w:color="auto" w:fill="auto"/>
          </w:tcPr>
          <w:p w14:paraId="3AC2A4BB" w14:textId="77777777" w:rsidR="00EE5A1D" w:rsidRPr="003E7AD7" w:rsidRDefault="00EE5A1D" w:rsidP="00EE5A1D">
            <w:pPr>
              <w:jc w:val="both"/>
              <w:rPr>
                <w:szCs w:val="20"/>
              </w:rPr>
            </w:pPr>
            <w:r w:rsidRPr="003E7AD7">
              <w:rPr>
                <w:szCs w:val="20"/>
              </w:rPr>
              <w:t>Development of scanners / exploits / malwares</w:t>
            </w:r>
          </w:p>
          <w:p w14:paraId="62764DBD" w14:textId="77777777" w:rsidR="00040A2D" w:rsidRDefault="00040A2D">
            <w:pPr>
              <w:numPr>
                <w:ilvl w:val="1"/>
                <w:numId w:val="9"/>
              </w:numPr>
              <w:jc w:val="both"/>
              <w:rPr>
                <w:szCs w:val="20"/>
              </w:rPr>
            </w:pPr>
            <w:r>
              <w:rPr>
                <w:szCs w:val="20"/>
              </w:rPr>
              <w:t>Sending emails from your code</w:t>
            </w:r>
          </w:p>
          <w:p w14:paraId="6F9136CE" w14:textId="77777777" w:rsidR="00040A2D" w:rsidRDefault="00040A2D">
            <w:pPr>
              <w:numPr>
                <w:ilvl w:val="1"/>
                <w:numId w:val="9"/>
              </w:numPr>
              <w:jc w:val="both"/>
              <w:rPr>
                <w:szCs w:val="20"/>
              </w:rPr>
            </w:pPr>
            <w:r>
              <w:rPr>
                <w:szCs w:val="20"/>
              </w:rPr>
              <w:t>Stealing saved passwords from remote computers</w:t>
            </w:r>
          </w:p>
          <w:p w14:paraId="13840B32" w14:textId="6CA0B496" w:rsidR="00040A2D" w:rsidRPr="00040A2D" w:rsidRDefault="00040A2D">
            <w:pPr>
              <w:numPr>
                <w:ilvl w:val="1"/>
                <w:numId w:val="9"/>
              </w:numPr>
              <w:jc w:val="both"/>
              <w:rPr>
                <w:szCs w:val="20"/>
              </w:rPr>
            </w:pPr>
            <w:r>
              <w:rPr>
                <w:szCs w:val="20"/>
              </w:rPr>
              <w:t>Logging key strokes and reporting them via emails.</w:t>
            </w:r>
          </w:p>
          <w:p w14:paraId="75532C53" w14:textId="2B250EA8" w:rsidR="00040A2D" w:rsidRPr="00040A2D" w:rsidRDefault="00040A2D">
            <w:pPr>
              <w:numPr>
                <w:ilvl w:val="1"/>
                <w:numId w:val="9"/>
              </w:numPr>
              <w:jc w:val="both"/>
              <w:rPr>
                <w:szCs w:val="20"/>
              </w:rPr>
            </w:pPr>
            <w:r>
              <w:rPr>
                <w:szCs w:val="20"/>
              </w:rPr>
              <w:t>Creating a listener and a backdoor</w:t>
            </w:r>
          </w:p>
          <w:p w14:paraId="12D85C19" w14:textId="4101DBF6" w:rsidR="00040A2D" w:rsidRDefault="00040A2D">
            <w:pPr>
              <w:numPr>
                <w:ilvl w:val="1"/>
                <w:numId w:val="9"/>
              </w:numPr>
              <w:jc w:val="both"/>
              <w:rPr>
                <w:szCs w:val="20"/>
              </w:rPr>
            </w:pPr>
            <w:r>
              <w:rPr>
                <w:szCs w:val="20"/>
              </w:rPr>
              <w:t>Downloading / uploading files from/to the target machine / backdoor</w:t>
            </w:r>
          </w:p>
          <w:p w14:paraId="477205D9" w14:textId="6FB45C39" w:rsidR="00DE0DED" w:rsidRPr="003D2286" w:rsidRDefault="00040A2D">
            <w:pPr>
              <w:numPr>
                <w:ilvl w:val="1"/>
                <w:numId w:val="9"/>
              </w:numPr>
              <w:jc w:val="both"/>
              <w:rPr>
                <w:szCs w:val="20"/>
              </w:rPr>
            </w:pPr>
            <w:r>
              <w:rPr>
                <w:szCs w:val="20"/>
              </w:rPr>
              <w:t>Converting Python programs to exe files</w:t>
            </w:r>
          </w:p>
        </w:tc>
        <w:tc>
          <w:tcPr>
            <w:tcW w:w="2974" w:type="dxa"/>
          </w:tcPr>
          <w:p w14:paraId="7C571E0F" w14:textId="77777777" w:rsidR="00DE0DED" w:rsidRDefault="00DE0DED" w:rsidP="00035F2D">
            <w:pPr>
              <w:ind w:left="720"/>
              <w:jc w:val="both"/>
              <w:rPr>
                <w:szCs w:val="20"/>
              </w:rPr>
            </w:pPr>
          </w:p>
        </w:tc>
      </w:tr>
      <w:tr w:rsidR="00DE0DED" w:rsidRPr="002619A1" w14:paraId="35B2AD43" w14:textId="77777777" w:rsidTr="00AE0E63">
        <w:tc>
          <w:tcPr>
            <w:tcW w:w="925" w:type="dxa"/>
            <w:shd w:val="clear" w:color="auto" w:fill="auto"/>
          </w:tcPr>
          <w:p w14:paraId="216A4C6E" w14:textId="2C70709C" w:rsidR="00DE0DED" w:rsidRDefault="00DE0DED" w:rsidP="002619A1">
            <w:pPr>
              <w:jc w:val="both"/>
              <w:rPr>
                <w:szCs w:val="20"/>
              </w:rPr>
            </w:pPr>
            <w:r>
              <w:rPr>
                <w:szCs w:val="20"/>
              </w:rPr>
              <w:t>16</w:t>
            </w:r>
          </w:p>
        </w:tc>
        <w:tc>
          <w:tcPr>
            <w:tcW w:w="6441" w:type="dxa"/>
            <w:shd w:val="clear" w:color="auto" w:fill="auto"/>
          </w:tcPr>
          <w:p w14:paraId="093441A4" w14:textId="77777777" w:rsidR="00EE5A1D" w:rsidRPr="003E7AD7" w:rsidRDefault="00EE5A1D" w:rsidP="00EE5A1D">
            <w:pPr>
              <w:jc w:val="both"/>
              <w:rPr>
                <w:szCs w:val="20"/>
              </w:rPr>
            </w:pPr>
            <w:r w:rsidRPr="003E7AD7">
              <w:rPr>
                <w:szCs w:val="20"/>
              </w:rPr>
              <w:t>Development of scanners / exploits / malwares</w:t>
            </w:r>
          </w:p>
          <w:p w14:paraId="11F15869" w14:textId="77777777" w:rsidR="00040A2D" w:rsidRDefault="00040A2D">
            <w:pPr>
              <w:numPr>
                <w:ilvl w:val="1"/>
                <w:numId w:val="9"/>
              </w:numPr>
              <w:jc w:val="both"/>
              <w:rPr>
                <w:szCs w:val="20"/>
              </w:rPr>
            </w:pPr>
            <w:r>
              <w:rPr>
                <w:szCs w:val="20"/>
              </w:rPr>
              <w:t>Packaging programs</w:t>
            </w:r>
          </w:p>
          <w:p w14:paraId="72D961B3" w14:textId="77777777" w:rsidR="00040A2D" w:rsidRDefault="00040A2D">
            <w:pPr>
              <w:numPr>
                <w:ilvl w:val="1"/>
                <w:numId w:val="9"/>
              </w:numPr>
              <w:jc w:val="both"/>
              <w:rPr>
                <w:szCs w:val="20"/>
              </w:rPr>
            </w:pPr>
            <w:r>
              <w:rPr>
                <w:szCs w:val="20"/>
              </w:rPr>
              <w:t>Running programs from startup</w:t>
            </w:r>
          </w:p>
          <w:p w14:paraId="1885FAA7" w14:textId="7591800F" w:rsidR="00040A2D" w:rsidRDefault="00040A2D">
            <w:pPr>
              <w:numPr>
                <w:ilvl w:val="1"/>
                <w:numId w:val="9"/>
              </w:numPr>
              <w:jc w:val="both"/>
              <w:rPr>
                <w:szCs w:val="20"/>
              </w:rPr>
            </w:pPr>
            <w:r>
              <w:rPr>
                <w:szCs w:val="20"/>
              </w:rPr>
              <w:t xml:space="preserve">Creating </w:t>
            </w:r>
            <w:r w:rsidR="001F192C">
              <w:rPr>
                <w:szCs w:val="20"/>
              </w:rPr>
              <w:t>Trojan</w:t>
            </w:r>
          </w:p>
          <w:p w14:paraId="66ED9E6D" w14:textId="77777777" w:rsidR="00040A2D" w:rsidRDefault="00040A2D">
            <w:pPr>
              <w:numPr>
                <w:ilvl w:val="2"/>
                <w:numId w:val="9"/>
              </w:numPr>
              <w:jc w:val="both"/>
              <w:rPr>
                <w:szCs w:val="20"/>
              </w:rPr>
            </w:pPr>
            <w:r>
              <w:rPr>
                <w:szCs w:val="20"/>
              </w:rPr>
              <w:t>Using download and executing payload</w:t>
            </w:r>
          </w:p>
          <w:p w14:paraId="44E3998F" w14:textId="77777777" w:rsidR="00040A2D" w:rsidRDefault="00040A2D">
            <w:pPr>
              <w:numPr>
                <w:ilvl w:val="2"/>
                <w:numId w:val="9"/>
              </w:numPr>
              <w:jc w:val="both"/>
              <w:rPr>
                <w:szCs w:val="20"/>
              </w:rPr>
            </w:pPr>
            <w:r>
              <w:rPr>
                <w:szCs w:val="20"/>
              </w:rPr>
              <w:t>Embedding files in program code</w:t>
            </w:r>
          </w:p>
          <w:p w14:paraId="6A86D43F" w14:textId="77777777" w:rsidR="00040A2D" w:rsidRDefault="00040A2D">
            <w:pPr>
              <w:numPr>
                <w:ilvl w:val="1"/>
                <w:numId w:val="9"/>
              </w:numPr>
              <w:jc w:val="both"/>
              <w:rPr>
                <w:szCs w:val="20"/>
              </w:rPr>
            </w:pPr>
            <w:r>
              <w:rPr>
                <w:szCs w:val="20"/>
              </w:rPr>
              <w:t>Bypassing antivirus programs</w:t>
            </w:r>
          </w:p>
          <w:p w14:paraId="518951CC" w14:textId="77777777" w:rsidR="00040A2D" w:rsidRDefault="00040A2D">
            <w:pPr>
              <w:numPr>
                <w:ilvl w:val="1"/>
                <w:numId w:val="9"/>
              </w:numPr>
              <w:jc w:val="both"/>
              <w:rPr>
                <w:szCs w:val="20"/>
              </w:rPr>
            </w:pPr>
            <w:r>
              <w:rPr>
                <w:szCs w:val="20"/>
              </w:rPr>
              <w:t xml:space="preserve">Adding icons </w:t>
            </w:r>
          </w:p>
          <w:p w14:paraId="0602E31E" w14:textId="1A99F4FE" w:rsidR="00DE0DED" w:rsidRPr="00040A2D" w:rsidRDefault="00040A2D">
            <w:pPr>
              <w:numPr>
                <w:ilvl w:val="1"/>
                <w:numId w:val="9"/>
              </w:numPr>
              <w:jc w:val="both"/>
              <w:rPr>
                <w:szCs w:val="20"/>
              </w:rPr>
            </w:pPr>
            <w:r>
              <w:rPr>
                <w:szCs w:val="20"/>
              </w:rPr>
              <w:t>Spoofing file extensions</w:t>
            </w:r>
          </w:p>
        </w:tc>
        <w:tc>
          <w:tcPr>
            <w:tcW w:w="2974" w:type="dxa"/>
          </w:tcPr>
          <w:p w14:paraId="37CFB07E" w14:textId="21F48D58" w:rsidR="00DE0DED" w:rsidRPr="000920F0" w:rsidRDefault="000920F0">
            <w:pPr>
              <w:pStyle w:val="ListParagraph"/>
              <w:numPr>
                <w:ilvl w:val="0"/>
                <w:numId w:val="9"/>
              </w:numPr>
              <w:jc w:val="both"/>
              <w:rPr>
                <w:szCs w:val="20"/>
              </w:rPr>
            </w:pPr>
            <w:r w:rsidRPr="000920F0">
              <w:rPr>
                <w:szCs w:val="20"/>
              </w:rPr>
              <w:t>Course project submission</w:t>
            </w:r>
          </w:p>
        </w:tc>
      </w:tr>
    </w:tbl>
    <w:p w14:paraId="16D6A020" w14:textId="77777777" w:rsidR="003D2DD1" w:rsidRPr="00694BD3" w:rsidRDefault="003D2DD1" w:rsidP="003D2DD1">
      <w:pPr>
        <w:ind w:left="360"/>
        <w:jc w:val="both"/>
        <w:rPr>
          <w:bCs/>
          <w:sz w:val="15"/>
        </w:rPr>
      </w:pPr>
      <w:r>
        <w:rPr>
          <w:bCs/>
          <w:sz w:val="15"/>
        </w:rPr>
        <w:t>Note that this outline is not carved on stone. Course staff / instructor reserves all rights to make appropriate changes as per needed.</w:t>
      </w:r>
    </w:p>
    <w:p w14:paraId="42C9ACD0" w14:textId="77777777" w:rsidR="003B4084" w:rsidRDefault="003B4084" w:rsidP="00462124">
      <w:pPr>
        <w:jc w:val="both"/>
        <w:rPr>
          <w:b/>
          <w:bCs/>
          <w:u w:val="single"/>
        </w:rPr>
      </w:pPr>
    </w:p>
    <w:p w14:paraId="5E64FC36" w14:textId="77777777" w:rsidR="004811F0" w:rsidRDefault="004811F0" w:rsidP="00462124">
      <w:pPr>
        <w:jc w:val="both"/>
        <w:rPr>
          <w:b/>
          <w:bCs/>
          <w:u w:val="single"/>
        </w:rPr>
      </w:pPr>
    </w:p>
    <w:p w14:paraId="632C9D73" w14:textId="77777777" w:rsidR="00325C04" w:rsidRPr="00EC600F" w:rsidRDefault="00943ECC" w:rsidP="00462124">
      <w:pPr>
        <w:jc w:val="both"/>
        <w:rPr>
          <w:b/>
          <w:bCs/>
          <w:u w:val="single"/>
        </w:rPr>
      </w:pPr>
      <w:r w:rsidRPr="00EC600F">
        <w:rPr>
          <w:b/>
          <w:bCs/>
          <w:u w:val="single"/>
        </w:rPr>
        <w:t>Assessment Criteria</w:t>
      </w:r>
    </w:p>
    <w:p w14:paraId="41A12BF4" w14:textId="68E3F560" w:rsidR="00663B9C" w:rsidRDefault="009A48C6" w:rsidP="00A8652C">
      <w:pPr>
        <w:numPr>
          <w:ilvl w:val="0"/>
          <w:numId w:val="4"/>
        </w:numPr>
        <w:jc w:val="both"/>
        <w:rPr>
          <w:bCs/>
        </w:rPr>
      </w:pPr>
      <w:r w:rsidRPr="00EC600F">
        <w:rPr>
          <w:bCs/>
        </w:rPr>
        <w:t>In Class Quizzes</w:t>
      </w:r>
      <w:r w:rsidR="00E3073A">
        <w:rPr>
          <w:bCs/>
        </w:rPr>
        <w:t xml:space="preserve"> (5 to </w:t>
      </w:r>
      <w:r w:rsidR="001F192C">
        <w:rPr>
          <w:bCs/>
        </w:rPr>
        <w:t>8</w:t>
      </w:r>
      <w:r w:rsidR="00E3073A">
        <w:rPr>
          <w:bCs/>
        </w:rPr>
        <w:t>)</w:t>
      </w:r>
      <w:r w:rsidRPr="00EC600F">
        <w:rPr>
          <w:bCs/>
        </w:rPr>
        <w:tab/>
      </w:r>
      <w:r w:rsidR="00390017">
        <w:rPr>
          <w:bCs/>
        </w:rPr>
        <w:tab/>
      </w:r>
      <w:r w:rsidR="00390017">
        <w:rPr>
          <w:bCs/>
        </w:rPr>
        <w:tab/>
      </w:r>
      <w:r w:rsidR="00B37051">
        <w:rPr>
          <w:bCs/>
        </w:rPr>
        <w:tab/>
      </w:r>
      <w:r w:rsidR="00B37051">
        <w:rPr>
          <w:bCs/>
        </w:rPr>
        <w:tab/>
      </w:r>
      <w:r w:rsidR="00B83F9E">
        <w:rPr>
          <w:bCs/>
        </w:rPr>
        <w:t>15</w:t>
      </w:r>
      <w:r w:rsidRPr="00EC600F">
        <w:rPr>
          <w:bCs/>
        </w:rPr>
        <w:t>%</w:t>
      </w:r>
    </w:p>
    <w:p w14:paraId="5F200E0C" w14:textId="4380078A" w:rsidR="002D5BCD" w:rsidRPr="00EC600F" w:rsidRDefault="00E16273" w:rsidP="00D06F27">
      <w:pPr>
        <w:numPr>
          <w:ilvl w:val="0"/>
          <w:numId w:val="4"/>
        </w:numPr>
        <w:jc w:val="both"/>
        <w:rPr>
          <w:bCs/>
        </w:rPr>
      </w:pPr>
      <w:r>
        <w:rPr>
          <w:bCs/>
        </w:rPr>
        <w:t>Class Activities</w:t>
      </w:r>
      <w:r w:rsidR="0015747F">
        <w:rPr>
          <w:bCs/>
        </w:rPr>
        <w:t xml:space="preserve"> </w:t>
      </w:r>
      <w:r w:rsidR="001F192C">
        <w:rPr>
          <w:bCs/>
        </w:rPr>
        <w:t>(5 to 8)</w:t>
      </w:r>
      <w:r w:rsidR="001B4577">
        <w:rPr>
          <w:bCs/>
        </w:rPr>
        <w:tab/>
      </w:r>
      <w:r w:rsidR="00F93929">
        <w:rPr>
          <w:bCs/>
        </w:rPr>
        <w:tab/>
      </w:r>
      <w:r w:rsidR="00F93929">
        <w:rPr>
          <w:bCs/>
        </w:rPr>
        <w:tab/>
      </w:r>
      <w:r w:rsidR="00390017">
        <w:rPr>
          <w:bCs/>
        </w:rPr>
        <w:tab/>
      </w:r>
      <w:r w:rsidR="00390017">
        <w:rPr>
          <w:bCs/>
        </w:rPr>
        <w:tab/>
      </w:r>
      <w:r w:rsidR="00B83F9E">
        <w:rPr>
          <w:bCs/>
        </w:rPr>
        <w:t>20</w:t>
      </w:r>
      <w:r w:rsidR="002D5BCD" w:rsidRPr="00EC600F">
        <w:rPr>
          <w:bCs/>
        </w:rPr>
        <w:t>%</w:t>
      </w:r>
      <w:r w:rsidR="00CB132E">
        <w:rPr>
          <w:bCs/>
        </w:rPr>
        <w:t xml:space="preserve"> </w:t>
      </w:r>
    </w:p>
    <w:p w14:paraId="6D8808C7" w14:textId="2E3BD7BD" w:rsidR="00390017" w:rsidRDefault="00DF46F4" w:rsidP="00325C04">
      <w:pPr>
        <w:numPr>
          <w:ilvl w:val="0"/>
          <w:numId w:val="4"/>
        </w:numPr>
        <w:jc w:val="both"/>
        <w:rPr>
          <w:bCs/>
        </w:rPr>
      </w:pPr>
      <w:r w:rsidRPr="00EC600F">
        <w:rPr>
          <w:bCs/>
        </w:rPr>
        <w:t>End Semes</w:t>
      </w:r>
      <w:r w:rsidR="00EC600F">
        <w:rPr>
          <w:bCs/>
        </w:rPr>
        <w:t>ter</w:t>
      </w:r>
      <w:r w:rsidR="00390017">
        <w:rPr>
          <w:bCs/>
        </w:rPr>
        <w:t xml:space="preserve"> Exam</w:t>
      </w:r>
      <w:r w:rsidR="00B37051">
        <w:rPr>
          <w:bCs/>
        </w:rPr>
        <w:t xml:space="preserve"> (Comprehensive)</w:t>
      </w:r>
      <w:r w:rsidR="00390017">
        <w:rPr>
          <w:bCs/>
        </w:rPr>
        <w:tab/>
      </w:r>
      <w:r w:rsidR="00390017">
        <w:rPr>
          <w:bCs/>
        </w:rPr>
        <w:tab/>
      </w:r>
      <w:r w:rsidR="00390017">
        <w:rPr>
          <w:bCs/>
        </w:rPr>
        <w:tab/>
      </w:r>
      <w:r w:rsidR="006C40C7">
        <w:rPr>
          <w:bCs/>
        </w:rPr>
        <w:t>40</w:t>
      </w:r>
      <w:r w:rsidR="00390017">
        <w:rPr>
          <w:bCs/>
        </w:rPr>
        <w:t>%</w:t>
      </w:r>
      <w:r w:rsidR="00780D00">
        <w:rPr>
          <w:bCs/>
        </w:rPr>
        <w:t xml:space="preserve"> </w:t>
      </w:r>
    </w:p>
    <w:p w14:paraId="16C59F86" w14:textId="7EE53442" w:rsidR="008C72DB" w:rsidRDefault="0025100D" w:rsidP="00B37051">
      <w:pPr>
        <w:numPr>
          <w:ilvl w:val="0"/>
          <w:numId w:val="4"/>
        </w:numPr>
        <w:jc w:val="both"/>
        <w:rPr>
          <w:bCs/>
        </w:rPr>
      </w:pPr>
      <w:r>
        <w:rPr>
          <w:bCs/>
        </w:rPr>
        <w:t xml:space="preserve">Assignments </w:t>
      </w:r>
      <w:r w:rsidR="00E16273">
        <w:rPr>
          <w:bCs/>
        </w:rPr>
        <w:tab/>
      </w:r>
      <w:r w:rsidR="00E16273">
        <w:rPr>
          <w:bCs/>
        </w:rPr>
        <w:tab/>
      </w:r>
      <w:r w:rsidR="00E16273">
        <w:rPr>
          <w:bCs/>
        </w:rPr>
        <w:tab/>
      </w:r>
      <w:r w:rsidR="008C72DB">
        <w:rPr>
          <w:bCs/>
        </w:rPr>
        <w:tab/>
      </w:r>
      <w:r w:rsidR="008C72DB">
        <w:rPr>
          <w:bCs/>
        </w:rPr>
        <w:tab/>
      </w:r>
      <w:r w:rsidR="00E3073A">
        <w:rPr>
          <w:bCs/>
        </w:rPr>
        <w:tab/>
      </w:r>
      <w:r w:rsidR="008C72DB">
        <w:rPr>
          <w:bCs/>
        </w:rPr>
        <w:tab/>
      </w:r>
      <w:r w:rsidR="000E388F">
        <w:rPr>
          <w:bCs/>
        </w:rPr>
        <w:t>15</w:t>
      </w:r>
      <w:r w:rsidR="008C72DB">
        <w:rPr>
          <w:bCs/>
        </w:rPr>
        <w:t>%</w:t>
      </w:r>
    </w:p>
    <w:p w14:paraId="36859A71" w14:textId="47590F87" w:rsidR="00B37051" w:rsidRPr="00B37051" w:rsidRDefault="008C72DB" w:rsidP="00B37051">
      <w:pPr>
        <w:numPr>
          <w:ilvl w:val="0"/>
          <w:numId w:val="4"/>
        </w:numPr>
        <w:jc w:val="both"/>
        <w:rPr>
          <w:bCs/>
        </w:rPr>
      </w:pPr>
      <w:r>
        <w:rPr>
          <w:bCs/>
        </w:rPr>
        <w:t>Class Project</w:t>
      </w:r>
      <w:r w:rsidR="0067783D">
        <w:rPr>
          <w:bCs/>
        </w:rPr>
        <w:t xml:space="preserve"> </w:t>
      </w:r>
      <w:r w:rsidR="0024575A">
        <w:rPr>
          <w:bCs/>
        </w:rPr>
        <w:tab/>
      </w:r>
      <w:r w:rsidR="00B37051">
        <w:rPr>
          <w:bCs/>
        </w:rPr>
        <w:tab/>
      </w:r>
      <w:r w:rsidR="00B37051">
        <w:rPr>
          <w:bCs/>
        </w:rPr>
        <w:tab/>
      </w:r>
      <w:r>
        <w:rPr>
          <w:bCs/>
        </w:rPr>
        <w:tab/>
      </w:r>
      <w:r>
        <w:rPr>
          <w:bCs/>
        </w:rPr>
        <w:tab/>
      </w:r>
      <w:r>
        <w:rPr>
          <w:bCs/>
        </w:rPr>
        <w:tab/>
      </w:r>
      <w:r>
        <w:rPr>
          <w:bCs/>
        </w:rPr>
        <w:tab/>
      </w:r>
      <w:r w:rsidR="00A210EB">
        <w:rPr>
          <w:bCs/>
        </w:rPr>
        <w:t>1</w:t>
      </w:r>
      <w:r w:rsidR="0067783D">
        <w:rPr>
          <w:bCs/>
        </w:rPr>
        <w:t>0</w:t>
      </w:r>
      <w:r w:rsidR="00B37051">
        <w:rPr>
          <w:bCs/>
        </w:rPr>
        <w:t>%</w:t>
      </w:r>
    </w:p>
    <w:p w14:paraId="3E82B4D2" w14:textId="77777777" w:rsidR="00C6589B" w:rsidRDefault="00C6589B" w:rsidP="004F076B">
      <w:pPr>
        <w:jc w:val="both"/>
        <w:rPr>
          <w:b/>
          <w:bCs/>
          <w:u w:val="single"/>
        </w:rPr>
      </w:pPr>
    </w:p>
    <w:p w14:paraId="4F5E212A" w14:textId="77777777" w:rsidR="007D5A22" w:rsidRPr="007D5A22" w:rsidRDefault="007D5A22" w:rsidP="007D5A22">
      <w:pPr>
        <w:jc w:val="both"/>
      </w:pPr>
    </w:p>
    <w:p w14:paraId="361EDE65" w14:textId="77777777" w:rsidR="00E363AA" w:rsidRDefault="00E363AA" w:rsidP="004F076B">
      <w:pPr>
        <w:jc w:val="both"/>
        <w:rPr>
          <w:b/>
          <w:bCs/>
          <w:u w:val="single"/>
        </w:rPr>
      </w:pPr>
    </w:p>
    <w:p w14:paraId="56754BE6" w14:textId="77777777" w:rsidR="0024575A" w:rsidRDefault="0024575A" w:rsidP="004F076B">
      <w:pPr>
        <w:jc w:val="both"/>
        <w:rPr>
          <w:b/>
          <w:bCs/>
          <w:u w:val="single"/>
        </w:rPr>
      </w:pPr>
    </w:p>
    <w:p w14:paraId="746F7A54" w14:textId="77777777" w:rsidR="0024575A" w:rsidRDefault="0024575A" w:rsidP="004F076B">
      <w:pPr>
        <w:jc w:val="both"/>
        <w:rPr>
          <w:b/>
          <w:bCs/>
          <w:u w:val="single"/>
        </w:rPr>
      </w:pPr>
    </w:p>
    <w:p w14:paraId="201AEB20" w14:textId="77777777" w:rsidR="00A66B19" w:rsidRDefault="00A66B19" w:rsidP="004F076B">
      <w:pPr>
        <w:jc w:val="both"/>
        <w:rPr>
          <w:b/>
          <w:bCs/>
          <w:u w:val="single"/>
        </w:rPr>
      </w:pPr>
    </w:p>
    <w:p w14:paraId="6E481CBE" w14:textId="2E334672" w:rsidR="00B85635" w:rsidRPr="00EC600F" w:rsidRDefault="00E363AA" w:rsidP="004F076B">
      <w:pPr>
        <w:jc w:val="both"/>
        <w:rPr>
          <w:b/>
          <w:bCs/>
          <w:u w:val="single"/>
        </w:rPr>
      </w:pPr>
      <w:r>
        <w:rPr>
          <w:b/>
          <w:bCs/>
          <w:u w:val="single"/>
        </w:rPr>
        <w:t>Class Policies</w:t>
      </w:r>
      <w:r w:rsidR="0069771B" w:rsidRPr="00EC600F">
        <w:rPr>
          <w:b/>
          <w:bCs/>
          <w:u w:val="single"/>
        </w:rPr>
        <w:t>:</w:t>
      </w:r>
    </w:p>
    <w:p w14:paraId="5F83A1A1" w14:textId="7865FFE7" w:rsidR="00C6589B" w:rsidRDefault="0024575A" w:rsidP="00C6589B">
      <w:pPr>
        <w:pStyle w:val="ColorfulList-Accent11"/>
        <w:numPr>
          <w:ilvl w:val="0"/>
          <w:numId w:val="1"/>
        </w:numPr>
        <w:jc w:val="both"/>
        <w:rPr>
          <w:color w:val="333333"/>
        </w:rPr>
      </w:pPr>
      <w:r>
        <w:rPr>
          <w:color w:val="333333"/>
        </w:rPr>
        <w:t>This is a highly practical oriented course.</w:t>
      </w:r>
    </w:p>
    <w:p w14:paraId="22C85868" w14:textId="2AF83361" w:rsidR="0024575A" w:rsidRDefault="00B53EB4" w:rsidP="00C6589B">
      <w:pPr>
        <w:pStyle w:val="ColorfulList-Accent11"/>
        <w:numPr>
          <w:ilvl w:val="0"/>
          <w:numId w:val="1"/>
        </w:numPr>
        <w:jc w:val="both"/>
        <w:rPr>
          <w:color w:val="333333"/>
        </w:rPr>
      </w:pPr>
      <w:r>
        <w:rPr>
          <w:color w:val="333333"/>
        </w:rPr>
        <w:t>W</w:t>
      </w:r>
      <w:r w:rsidR="0024575A">
        <w:rPr>
          <w:color w:val="333333"/>
        </w:rPr>
        <w:t xml:space="preserve">e need to set up our working </w:t>
      </w:r>
      <w:r w:rsidR="00A66B19">
        <w:rPr>
          <w:color w:val="333333"/>
        </w:rPr>
        <w:t xml:space="preserve">lab </w:t>
      </w:r>
      <w:r w:rsidR="0024575A">
        <w:rPr>
          <w:color w:val="333333"/>
        </w:rPr>
        <w:t>environment in the form of attacking and target machines on virtual box.</w:t>
      </w:r>
    </w:p>
    <w:p w14:paraId="126D2BDC" w14:textId="6AA6651A" w:rsidR="0024575A" w:rsidRDefault="0024575A" w:rsidP="00C6589B">
      <w:pPr>
        <w:pStyle w:val="ColorfulList-Accent11"/>
        <w:numPr>
          <w:ilvl w:val="0"/>
          <w:numId w:val="1"/>
        </w:numPr>
        <w:jc w:val="both"/>
        <w:rPr>
          <w:color w:val="333333"/>
        </w:rPr>
      </w:pPr>
      <w:r>
        <w:rPr>
          <w:color w:val="333333"/>
        </w:rPr>
        <w:t xml:space="preserve">The </w:t>
      </w:r>
      <w:proofErr w:type="spellStart"/>
      <w:r>
        <w:rPr>
          <w:color w:val="333333"/>
        </w:rPr>
        <w:t>vdi</w:t>
      </w:r>
      <w:proofErr w:type="spellEnd"/>
      <w:r>
        <w:rPr>
          <w:color w:val="333333"/>
        </w:rPr>
        <w:t xml:space="preserve"> files of all required machines will be provided and students MUST complete the environment on their systems within the first week of course.</w:t>
      </w:r>
    </w:p>
    <w:p w14:paraId="37281FCE" w14:textId="6EBF0AFC" w:rsidR="00A66B19" w:rsidRDefault="00627F76" w:rsidP="00C6589B">
      <w:pPr>
        <w:pStyle w:val="ColorfulList-Accent11"/>
        <w:numPr>
          <w:ilvl w:val="0"/>
          <w:numId w:val="1"/>
        </w:numPr>
        <w:jc w:val="both"/>
        <w:rPr>
          <w:color w:val="333333"/>
        </w:rPr>
      </w:pPr>
      <w:r>
        <w:rPr>
          <w:color w:val="333333"/>
        </w:rPr>
        <w:t xml:space="preserve">You are allowed (rather strongly recommended) to work in groups of maximum </w:t>
      </w:r>
      <w:r w:rsidR="00B53EB4">
        <w:rPr>
          <w:color w:val="333333"/>
        </w:rPr>
        <w:t>three</w:t>
      </w:r>
      <w:r>
        <w:rPr>
          <w:color w:val="333333"/>
        </w:rPr>
        <w:t xml:space="preserve"> students. </w:t>
      </w:r>
    </w:p>
    <w:p w14:paraId="07375C74" w14:textId="77777777" w:rsidR="00A66B19" w:rsidRDefault="00A66B19" w:rsidP="00C6589B">
      <w:pPr>
        <w:pStyle w:val="ColorfulList-Accent11"/>
        <w:numPr>
          <w:ilvl w:val="0"/>
          <w:numId w:val="1"/>
        </w:numPr>
        <w:jc w:val="both"/>
        <w:rPr>
          <w:color w:val="333333"/>
        </w:rPr>
      </w:pPr>
      <w:r>
        <w:rPr>
          <w:color w:val="333333"/>
        </w:rPr>
        <w:t>E</w:t>
      </w:r>
      <w:r w:rsidR="00627F76">
        <w:rPr>
          <w:color w:val="333333"/>
        </w:rPr>
        <w:t>ach group is responsible for her lab environment setup.</w:t>
      </w:r>
      <w:r w:rsidR="00AC18F1">
        <w:rPr>
          <w:color w:val="333333"/>
        </w:rPr>
        <w:t xml:space="preserve"> </w:t>
      </w:r>
    </w:p>
    <w:p w14:paraId="3AC7DA08" w14:textId="19590591" w:rsidR="00627F76" w:rsidRDefault="00AC18F1" w:rsidP="00C6589B">
      <w:pPr>
        <w:pStyle w:val="ColorfulList-Accent11"/>
        <w:numPr>
          <w:ilvl w:val="0"/>
          <w:numId w:val="1"/>
        </w:numPr>
        <w:jc w:val="both"/>
        <w:rPr>
          <w:color w:val="333333"/>
        </w:rPr>
      </w:pPr>
      <w:r>
        <w:rPr>
          <w:color w:val="333333"/>
        </w:rPr>
        <w:t>Make sure that the group should be made on a permanent basis for the entire course duration.</w:t>
      </w:r>
    </w:p>
    <w:p w14:paraId="79942C6E" w14:textId="10981838" w:rsidR="00B53EB4" w:rsidRPr="005E68FF" w:rsidRDefault="00B53EB4" w:rsidP="00C6589B">
      <w:pPr>
        <w:pStyle w:val="ColorfulList-Accent11"/>
        <w:numPr>
          <w:ilvl w:val="0"/>
          <w:numId w:val="1"/>
        </w:numPr>
        <w:jc w:val="both"/>
        <w:rPr>
          <w:b/>
          <w:bCs/>
          <w:i/>
          <w:iCs/>
          <w:color w:val="333333"/>
        </w:rPr>
      </w:pPr>
      <w:r w:rsidRPr="005E68FF">
        <w:rPr>
          <w:b/>
          <w:bCs/>
          <w:i/>
          <w:iCs/>
          <w:color w:val="333333"/>
        </w:rPr>
        <w:t>This is entirely the responsibility of the group members to always have a machine equipped with the lab environment while in class.</w:t>
      </w:r>
    </w:p>
    <w:p w14:paraId="1D96BBD0" w14:textId="7067C624" w:rsidR="00627F76" w:rsidRDefault="00627F76" w:rsidP="00C6589B">
      <w:pPr>
        <w:pStyle w:val="ColorfulList-Accent11"/>
        <w:numPr>
          <w:ilvl w:val="0"/>
          <w:numId w:val="1"/>
        </w:numPr>
        <w:jc w:val="both"/>
        <w:rPr>
          <w:color w:val="333333"/>
        </w:rPr>
      </w:pPr>
      <w:r>
        <w:rPr>
          <w:color w:val="333333"/>
        </w:rPr>
        <w:t>Each group must bring the system (installed with the lab environment) in every class. We may have a</w:t>
      </w:r>
      <w:r w:rsidR="0050074A">
        <w:rPr>
          <w:color w:val="333333"/>
        </w:rPr>
        <w:t>n unannounced</w:t>
      </w:r>
      <w:r>
        <w:rPr>
          <w:color w:val="333333"/>
        </w:rPr>
        <w:t xml:space="preserve"> class activity which will need the system.</w:t>
      </w:r>
    </w:p>
    <w:p w14:paraId="40421E88" w14:textId="521D392C" w:rsidR="00C6589B" w:rsidRDefault="00C6589B" w:rsidP="00C6589B">
      <w:pPr>
        <w:pStyle w:val="ColorfulList-Accent11"/>
        <w:numPr>
          <w:ilvl w:val="0"/>
          <w:numId w:val="1"/>
        </w:numPr>
        <w:jc w:val="both"/>
        <w:rPr>
          <w:color w:val="333333"/>
        </w:rPr>
      </w:pPr>
      <w:r>
        <w:rPr>
          <w:color w:val="333333"/>
        </w:rPr>
        <w:t xml:space="preserve">We may have </w:t>
      </w:r>
      <w:r w:rsidR="005E68FF">
        <w:rPr>
          <w:color w:val="333333"/>
        </w:rPr>
        <w:t>5</w:t>
      </w:r>
      <w:r>
        <w:rPr>
          <w:color w:val="333333"/>
        </w:rPr>
        <w:t xml:space="preserve"> to </w:t>
      </w:r>
      <w:r w:rsidR="005E68FF">
        <w:rPr>
          <w:color w:val="333333"/>
        </w:rPr>
        <w:t>8</w:t>
      </w:r>
      <w:r>
        <w:rPr>
          <w:color w:val="333333"/>
        </w:rPr>
        <w:t xml:space="preserve"> quizzes.</w:t>
      </w:r>
      <w:r w:rsidR="005C5F8E">
        <w:rPr>
          <w:color w:val="333333"/>
        </w:rPr>
        <w:t xml:space="preserve"> If number of quizzes is greater than 5, we </w:t>
      </w:r>
      <w:r w:rsidR="005E68FF">
        <w:rPr>
          <w:color w:val="333333"/>
        </w:rPr>
        <w:t>will</w:t>
      </w:r>
      <w:r w:rsidR="005C5F8E">
        <w:rPr>
          <w:color w:val="333333"/>
        </w:rPr>
        <w:t xml:space="preserve"> drop one quiz.</w:t>
      </w:r>
    </w:p>
    <w:p w14:paraId="439A25E4" w14:textId="535A90C1" w:rsidR="00CA1E98" w:rsidRDefault="00C6589B" w:rsidP="00035877">
      <w:pPr>
        <w:pStyle w:val="ColorfulList-Accent11"/>
        <w:numPr>
          <w:ilvl w:val="0"/>
          <w:numId w:val="1"/>
        </w:numPr>
        <w:jc w:val="both"/>
        <w:rPr>
          <w:color w:val="333333"/>
        </w:rPr>
      </w:pPr>
      <w:r w:rsidRPr="00CA1E98">
        <w:rPr>
          <w:color w:val="333333"/>
        </w:rPr>
        <w:t xml:space="preserve">Assignments/Home works will be uploaded </w:t>
      </w:r>
      <w:r w:rsidR="00A66B19">
        <w:rPr>
          <w:color w:val="333333"/>
        </w:rPr>
        <w:t xml:space="preserve">on MOODLE </w:t>
      </w:r>
      <w:r w:rsidRPr="00CA1E98">
        <w:rPr>
          <w:color w:val="333333"/>
        </w:rPr>
        <w:t xml:space="preserve">and </w:t>
      </w:r>
      <w:r w:rsidR="00CA1E98" w:rsidRPr="00AF2C61">
        <w:rPr>
          <w:b/>
          <w:color w:val="333333"/>
        </w:rPr>
        <w:t>MUST</w:t>
      </w:r>
      <w:r w:rsidR="00CA1E98">
        <w:rPr>
          <w:color w:val="333333"/>
        </w:rPr>
        <w:t xml:space="preserve"> be submitted within the deadline specified on handout.</w:t>
      </w:r>
      <w:r w:rsidR="005C5F8E">
        <w:rPr>
          <w:color w:val="333333"/>
        </w:rPr>
        <w:t xml:space="preserve"> </w:t>
      </w:r>
    </w:p>
    <w:p w14:paraId="0BAC778B" w14:textId="77777777" w:rsidR="00C6589B" w:rsidRPr="00B717E8" w:rsidRDefault="00C6589B" w:rsidP="00035877">
      <w:pPr>
        <w:pStyle w:val="ColorfulList-Accent11"/>
        <w:numPr>
          <w:ilvl w:val="0"/>
          <w:numId w:val="1"/>
        </w:numPr>
        <w:jc w:val="both"/>
        <w:rPr>
          <w:color w:val="333333"/>
        </w:rPr>
      </w:pPr>
      <w:r w:rsidRPr="00CA1E98">
        <w:rPr>
          <w:color w:val="333333"/>
        </w:rPr>
        <w:t xml:space="preserve">There will be </w:t>
      </w:r>
      <w:r w:rsidRPr="00CA1E98">
        <w:rPr>
          <w:b/>
          <w:color w:val="333333"/>
        </w:rPr>
        <w:t xml:space="preserve">no retake for any instrument. </w:t>
      </w:r>
    </w:p>
    <w:p w14:paraId="60BBDA36" w14:textId="547022D7" w:rsidR="00C6589B" w:rsidRDefault="00C6589B" w:rsidP="00C6589B">
      <w:pPr>
        <w:pStyle w:val="ColorfulList-Accent11"/>
        <w:numPr>
          <w:ilvl w:val="0"/>
          <w:numId w:val="1"/>
        </w:numPr>
        <w:jc w:val="both"/>
        <w:rPr>
          <w:color w:val="333333"/>
        </w:rPr>
      </w:pPr>
      <w:r w:rsidRPr="00EC600F">
        <w:rPr>
          <w:b/>
          <w:color w:val="333333"/>
        </w:rPr>
        <w:t xml:space="preserve">Students are advised to attend all </w:t>
      </w:r>
      <w:r>
        <w:rPr>
          <w:b/>
          <w:color w:val="333333"/>
        </w:rPr>
        <w:t xml:space="preserve">assigned </w:t>
      </w:r>
      <w:r w:rsidRPr="00EC600F">
        <w:rPr>
          <w:b/>
          <w:color w:val="333333"/>
        </w:rPr>
        <w:t>lectures</w:t>
      </w:r>
      <w:r w:rsidRPr="00EC600F">
        <w:rPr>
          <w:color w:val="333333"/>
        </w:rPr>
        <w:t xml:space="preserve">. It is entirely the students' responsibility to recover any information presented </w:t>
      </w:r>
      <w:r w:rsidR="0050074A">
        <w:rPr>
          <w:color w:val="333333"/>
        </w:rPr>
        <w:t>during the</w:t>
      </w:r>
      <w:r w:rsidRPr="00EC600F">
        <w:rPr>
          <w:color w:val="333333"/>
        </w:rPr>
        <w:t xml:space="preserve"> lecture</w:t>
      </w:r>
      <w:r w:rsidR="00A66B19">
        <w:rPr>
          <w:color w:val="333333"/>
        </w:rPr>
        <w:t>/</w:t>
      </w:r>
      <w:r w:rsidRPr="00EC600F">
        <w:rPr>
          <w:color w:val="333333"/>
        </w:rPr>
        <w:t>s from which they were absent.</w:t>
      </w:r>
    </w:p>
    <w:p w14:paraId="21AF2B40" w14:textId="77777777" w:rsidR="00C6589B" w:rsidRPr="00EC600F" w:rsidRDefault="00C6589B" w:rsidP="00C6589B">
      <w:pPr>
        <w:pStyle w:val="ColorfulList-Accent11"/>
        <w:numPr>
          <w:ilvl w:val="0"/>
          <w:numId w:val="1"/>
        </w:numPr>
        <w:jc w:val="both"/>
        <w:rPr>
          <w:color w:val="333333"/>
        </w:rPr>
      </w:pPr>
      <w:r w:rsidRPr="00EC600F">
        <w:rPr>
          <w:b/>
          <w:color w:val="333333"/>
        </w:rPr>
        <w:t>All work</w:t>
      </w:r>
      <w:r w:rsidRPr="00EC600F">
        <w:rPr>
          <w:color w:val="333333"/>
        </w:rPr>
        <w:t xml:space="preserve"> that you submit in this course </w:t>
      </w:r>
      <w:r w:rsidRPr="00EC600F">
        <w:rPr>
          <w:b/>
          <w:color w:val="333333"/>
        </w:rPr>
        <w:t>must be your own</w:t>
      </w:r>
      <w:r w:rsidRPr="00EC600F">
        <w:rPr>
          <w:color w:val="333333"/>
        </w:rPr>
        <w:t>.</w:t>
      </w:r>
    </w:p>
    <w:p w14:paraId="581B03BA" w14:textId="77777777" w:rsidR="00C6589B" w:rsidRPr="00EC600F" w:rsidRDefault="00C6589B" w:rsidP="00C6589B">
      <w:pPr>
        <w:pStyle w:val="ColorfulList-Accent11"/>
        <w:numPr>
          <w:ilvl w:val="0"/>
          <w:numId w:val="1"/>
        </w:numPr>
        <w:jc w:val="both"/>
        <w:rPr>
          <w:color w:val="333333"/>
        </w:rPr>
      </w:pPr>
      <w:r w:rsidRPr="00EC600F">
        <w:rPr>
          <w:b/>
          <w:color w:val="333333"/>
        </w:rPr>
        <w:t>Unauthorized group efforts</w:t>
      </w:r>
      <w:r w:rsidRPr="00EC600F">
        <w:rPr>
          <w:color w:val="333333"/>
        </w:rPr>
        <w:t xml:space="preserve"> are considered academic dishonesty.</w:t>
      </w:r>
    </w:p>
    <w:p w14:paraId="1F6AC95E" w14:textId="6FB31B02" w:rsidR="00C6589B" w:rsidRPr="00EC600F" w:rsidRDefault="00C6589B" w:rsidP="00C6589B">
      <w:pPr>
        <w:pStyle w:val="ColorfulList-Accent11"/>
        <w:numPr>
          <w:ilvl w:val="0"/>
          <w:numId w:val="1"/>
        </w:numPr>
        <w:jc w:val="both"/>
        <w:rPr>
          <w:color w:val="333333"/>
        </w:rPr>
      </w:pPr>
      <w:r w:rsidRPr="00EC600F">
        <w:rPr>
          <w:color w:val="333333"/>
        </w:rPr>
        <w:t xml:space="preserve">You may discuss </w:t>
      </w:r>
      <w:r w:rsidR="00FB0740">
        <w:rPr>
          <w:color w:val="333333"/>
        </w:rPr>
        <w:t>assignments</w:t>
      </w:r>
      <w:r w:rsidR="00A66B19">
        <w:rPr>
          <w:color w:val="333333"/>
        </w:rPr>
        <w:t>/project</w:t>
      </w:r>
      <w:r w:rsidRPr="00EC600F">
        <w:rPr>
          <w:color w:val="333333"/>
        </w:rPr>
        <w:t xml:space="preserve"> in a general way with others, but you </w:t>
      </w:r>
      <w:r w:rsidR="00FB0740">
        <w:rPr>
          <w:color w:val="333333"/>
        </w:rPr>
        <w:t>must</w:t>
      </w:r>
      <w:r w:rsidRPr="00EC600F">
        <w:rPr>
          <w:color w:val="333333"/>
        </w:rPr>
        <w:t xml:space="preserve"> not consult anyone else's written work.</w:t>
      </w:r>
      <w:r>
        <w:rPr>
          <w:color w:val="333333"/>
        </w:rPr>
        <w:t xml:space="preserve"> </w:t>
      </w:r>
      <w:r w:rsidRPr="00EC600F">
        <w:rPr>
          <w:color w:val="333333"/>
        </w:rPr>
        <w:t>You are guilty of academic dishonesty if:</w:t>
      </w:r>
    </w:p>
    <w:p w14:paraId="5EBBE9F9" w14:textId="77777777" w:rsidR="00C6589B" w:rsidRPr="00EC600F" w:rsidRDefault="00C6589B" w:rsidP="00C6589B">
      <w:pPr>
        <w:pStyle w:val="ColorfulList-Accent11"/>
        <w:numPr>
          <w:ilvl w:val="1"/>
          <w:numId w:val="1"/>
        </w:numPr>
        <w:jc w:val="both"/>
        <w:rPr>
          <w:color w:val="333333"/>
        </w:rPr>
      </w:pPr>
      <w:r w:rsidRPr="00EC600F">
        <w:rPr>
          <w:color w:val="333333"/>
        </w:rPr>
        <w:t xml:space="preserve">You </w:t>
      </w:r>
      <w:r w:rsidRPr="00EC600F">
        <w:rPr>
          <w:b/>
          <w:color w:val="333333"/>
        </w:rPr>
        <w:t>examine another's solution</w:t>
      </w:r>
      <w:r w:rsidRPr="00EC600F">
        <w:rPr>
          <w:color w:val="333333"/>
        </w:rPr>
        <w:t xml:space="preserve"> to a</w:t>
      </w:r>
      <w:r>
        <w:rPr>
          <w:color w:val="333333"/>
        </w:rPr>
        <w:t>n</w:t>
      </w:r>
      <w:r w:rsidRPr="00EC600F">
        <w:rPr>
          <w:color w:val="333333"/>
        </w:rPr>
        <w:t xml:space="preserve"> assignment</w:t>
      </w:r>
    </w:p>
    <w:p w14:paraId="6A0BD297" w14:textId="77777777" w:rsidR="00C6589B" w:rsidRPr="00EC600F" w:rsidRDefault="00C6589B" w:rsidP="00C6589B">
      <w:pPr>
        <w:pStyle w:val="ColorfulList-Accent11"/>
        <w:numPr>
          <w:ilvl w:val="1"/>
          <w:numId w:val="1"/>
        </w:numPr>
        <w:jc w:val="both"/>
        <w:rPr>
          <w:color w:val="333333"/>
        </w:rPr>
      </w:pPr>
      <w:r w:rsidRPr="00EC600F">
        <w:rPr>
          <w:color w:val="333333"/>
        </w:rPr>
        <w:t xml:space="preserve">You </w:t>
      </w:r>
      <w:r w:rsidRPr="00EC600F">
        <w:rPr>
          <w:b/>
          <w:color w:val="333333"/>
        </w:rPr>
        <w:t>allow another student to examine your solution</w:t>
      </w:r>
      <w:r w:rsidRPr="00EC600F">
        <w:rPr>
          <w:color w:val="333333"/>
        </w:rPr>
        <w:t xml:space="preserve"> to a</w:t>
      </w:r>
      <w:r>
        <w:rPr>
          <w:color w:val="333333"/>
        </w:rPr>
        <w:t>n</w:t>
      </w:r>
      <w:r w:rsidRPr="00EC600F">
        <w:rPr>
          <w:color w:val="333333"/>
        </w:rPr>
        <w:t xml:space="preserve"> assignment</w:t>
      </w:r>
    </w:p>
    <w:p w14:paraId="629AE297" w14:textId="77777777" w:rsidR="00C6589B" w:rsidRPr="00EC600F" w:rsidRDefault="00C6589B" w:rsidP="00C6589B">
      <w:pPr>
        <w:pStyle w:val="ColorfulList-Accent11"/>
        <w:numPr>
          <w:ilvl w:val="1"/>
          <w:numId w:val="1"/>
        </w:numPr>
        <w:jc w:val="both"/>
        <w:rPr>
          <w:color w:val="333333"/>
        </w:rPr>
      </w:pPr>
      <w:r w:rsidRPr="00EC600F">
        <w:rPr>
          <w:color w:val="333333"/>
        </w:rPr>
        <w:t xml:space="preserve">You fail </w:t>
      </w:r>
      <w:r w:rsidRPr="00EC600F">
        <w:rPr>
          <w:b/>
          <w:color w:val="333333"/>
        </w:rPr>
        <w:t>to take reasonable care to prevent another student from examining your solution</w:t>
      </w:r>
      <w:r w:rsidRPr="00EC600F">
        <w:rPr>
          <w:color w:val="333333"/>
        </w:rPr>
        <w:t xml:space="preserve"> and that student does examine your solution.</w:t>
      </w:r>
    </w:p>
    <w:p w14:paraId="6AF39EBC" w14:textId="77777777" w:rsidR="00C6589B" w:rsidRDefault="00C6589B" w:rsidP="00C6589B">
      <w:pPr>
        <w:pStyle w:val="ColorfulList-Accent11"/>
        <w:numPr>
          <w:ilvl w:val="0"/>
          <w:numId w:val="1"/>
        </w:numPr>
        <w:jc w:val="both"/>
        <w:rPr>
          <w:color w:val="333333"/>
        </w:rPr>
      </w:pPr>
      <w:r w:rsidRPr="00EC600F">
        <w:rPr>
          <w:b/>
          <w:color w:val="333333"/>
        </w:rPr>
        <w:t>Cheating, plagiarism and other forms of academic fraud</w:t>
      </w:r>
      <w:r w:rsidRPr="00EC600F">
        <w:rPr>
          <w:color w:val="333333"/>
        </w:rPr>
        <w:t xml:space="preserve"> are taken very seriously. University Policy of plagiarism will be applicable in the case.</w:t>
      </w:r>
    </w:p>
    <w:p w14:paraId="48B0CACA" w14:textId="1F2ED6D5" w:rsidR="004D30A4" w:rsidRPr="003D02F0" w:rsidRDefault="004D30A4" w:rsidP="00C6589B">
      <w:pPr>
        <w:pStyle w:val="ColorfulList-Accent11"/>
        <w:numPr>
          <w:ilvl w:val="0"/>
          <w:numId w:val="1"/>
        </w:numPr>
        <w:jc w:val="both"/>
        <w:rPr>
          <w:color w:val="333333"/>
        </w:rPr>
      </w:pPr>
      <w:r w:rsidRPr="003D02F0">
        <w:rPr>
          <w:b/>
          <w:color w:val="333333"/>
        </w:rPr>
        <w:t>Attendance Policy</w:t>
      </w:r>
    </w:p>
    <w:p w14:paraId="533C337F" w14:textId="084496E7" w:rsidR="004D30A4" w:rsidRPr="004D30A4" w:rsidRDefault="004D30A4" w:rsidP="004D30A4">
      <w:pPr>
        <w:pStyle w:val="ColorfulList-Accent11"/>
        <w:numPr>
          <w:ilvl w:val="1"/>
          <w:numId w:val="1"/>
        </w:numPr>
        <w:jc w:val="both"/>
        <w:rPr>
          <w:color w:val="333333"/>
        </w:rPr>
      </w:pPr>
      <w:r>
        <w:rPr>
          <w:b/>
          <w:color w:val="333333"/>
        </w:rPr>
        <w:t xml:space="preserve">A minimum of 69% attendance in the course MUST be observed. </w:t>
      </w:r>
    </w:p>
    <w:p w14:paraId="0C79F7E5" w14:textId="04C56644" w:rsidR="004D30A4" w:rsidRPr="00B717E8" w:rsidRDefault="004D30A4" w:rsidP="004D30A4">
      <w:pPr>
        <w:pStyle w:val="ColorfulList-Accent11"/>
        <w:numPr>
          <w:ilvl w:val="1"/>
          <w:numId w:val="1"/>
        </w:numPr>
        <w:jc w:val="both"/>
        <w:rPr>
          <w:color w:val="333333"/>
        </w:rPr>
      </w:pPr>
      <w:r>
        <w:rPr>
          <w:b/>
          <w:color w:val="333333"/>
        </w:rPr>
        <w:t>Student whose attendance falls below the threshold</w:t>
      </w:r>
      <w:r w:rsidR="00FB0740">
        <w:rPr>
          <w:b/>
          <w:color w:val="333333"/>
        </w:rPr>
        <w:t xml:space="preserve"> without any acceptable reason</w:t>
      </w:r>
      <w:r>
        <w:rPr>
          <w:b/>
          <w:color w:val="333333"/>
        </w:rPr>
        <w:t xml:space="preserve"> will not be allowed to sit in the FINAL exam, which results in an F grade</w:t>
      </w:r>
      <w:r w:rsidR="00E30328">
        <w:rPr>
          <w:b/>
          <w:color w:val="333333"/>
        </w:rPr>
        <w:t xml:space="preserve"> in the course.</w:t>
      </w:r>
    </w:p>
    <w:p w14:paraId="6A925B41" w14:textId="77777777" w:rsidR="002C296C" w:rsidRDefault="002C296C" w:rsidP="002C296C">
      <w:pPr>
        <w:widowControl w:val="0"/>
        <w:autoSpaceDE w:val="0"/>
        <w:autoSpaceDN w:val="0"/>
        <w:adjustRightInd w:val="0"/>
        <w:spacing w:line="280" w:lineRule="atLeast"/>
        <w:rPr>
          <w:rFonts w:ascii="Times" w:hAnsi="Times" w:cs="Times"/>
        </w:rPr>
      </w:pPr>
    </w:p>
    <w:p w14:paraId="1A9776AF" w14:textId="77777777" w:rsidR="00DD096C" w:rsidRDefault="00DD096C" w:rsidP="00A62A0B">
      <w:pPr>
        <w:widowControl w:val="0"/>
        <w:autoSpaceDE w:val="0"/>
        <w:autoSpaceDN w:val="0"/>
        <w:adjustRightInd w:val="0"/>
        <w:spacing w:line="280" w:lineRule="atLeast"/>
        <w:rPr>
          <w:rFonts w:ascii="Times" w:hAnsi="Times" w:cs="Times"/>
        </w:rPr>
      </w:pPr>
    </w:p>
    <w:p w14:paraId="3E6E83EA" w14:textId="77777777" w:rsidR="00DD096C" w:rsidRPr="00086CAC" w:rsidRDefault="00DD096C" w:rsidP="00DD096C">
      <w:pPr>
        <w:rPr>
          <w:b/>
          <w:bCs/>
        </w:rPr>
      </w:pPr>
      <w:r w:rsidRPr="00086CAC">
        <w:rPr>
          <w:b/>
          <w:bCs/>
        </w:rPr>
        <w:lastRenderedPageBreak/>
        <w:t>Student Commitment Statement</w:t>
      </w:r>
    </w:p>
    <w:p w14:paraId="30C78AD7" w14:textId="77777777" w:rsidR="00DD096C" w:rsidRDefault="00DD096C" w:rsidP="00DD096C"/>
    <w:p w14:paraId="722623FB" w14:textId="7970ADCA" w:rsidR="00DD096C" w:rsidRDefault="00DD096C" w:rsidP="00DD096C">
      <w:pPr>
        <w:jc w:val="both"/>
      </w:pPr>
      <w:r>
        <w:t xml:space="preserve">I, _____________________________________________, roll number ________________________ a student enrolled in the Cyber Security Course CSCS495 A at FCCU Lahore, hereby acknowledge the importance of ethical conduct in the field of cybersecurity. I understand that the concepts, tools, and techniques taught in this course are intended solely for educational purposes and for the </w:t>
      </w:r>
      <w:r w:rsidR="004D6D2D">
        <w:t>defense</w:t>
      </w:r>
      <w:r>
        <w:t xml:space="preserve"> against cyber threats.</w:t>
      </w:r>
    </w:p>
    <w:p w14:paraId="3C3F5822" w14:textId="77777777" w:rsidR="00DD096C" w:rsidRDefault="00DD096C" w:rsidP="00DD096C">
      <w:pPr>
        <w:jc w:val="both"/>
      </w:pPr>
      <w:r>
        <w:t>I commit to the following:</w:t>
      </w:r>
    </w:p>
    <w:p w14:paraId="6524E53E" w14:textId="77777777" w:rsidR="00DD096C" w:rsidRDefault="00DD096C" w:rsidP="00DD096C">
      <w:pPr>
        <w:jc w:val="both"/>
      </w:pPr>
      <w:r>
        <w:t>Legal Compliance: I will not use any knowledge, skills, or tools acquired during this course for any unauthorized or illegal activities. I understand that unauthorized access to computer systems, networks, or data is against the law and may result in severe legal consequences.</w:t>
      </w:r>
    </w:p>
    <w:p w14:paraId="537B7402" w14:textId="77C026D6" w:rsidR="00DD096C" w:rsidRDefault="00DD096C" w:rsidP="00DD096C">
      <w:pPr>
        <w:jc w:val="both"/>
      </w:pPr>
      <w:r>
        <w:t xml:space="preserve">Ethical Responsibility: I will uphold the highest standards of ethical </w:t>
      </w:r>
      <w:r w:rsidR="00260549">
        <w:t>behavior</w:t>
      </w:r>
      <w:r>
        <w:t xml:space="preserve"> in all my cybersecurity </w:t>
      </w:r>
      <w:r w:rsidR="00260549">
        <w:t>endeavors</w:t>
      </w:r>
      <w:r>
        <w:t>. I will use the skills gained in this course to protect and secure systems, networks, and data, rather than to exploit vulnerabilities for personal gain or to cause harm.</w:t>
      </w:r>
    </w:p>
    <w:p w14:paraId="421E4D90" w14:textId="77777777" w:rsidR="00DD096C" w:rsidRDefault="00DD096C" w:rsidP="00DD096C">
      <w:pPr>
        <w:jc w:val="both"/>
      </w:pPr>
      <w:r>
        <w:t>Respect for Privacy:  I will respect the privacy and rights of others. I will not engage in activities that invade the privacy of individuals or organizations, or that could lead to the unauthorized disclosure of sensitive information.</w:t>
      </w:r>
    </w:p>
    <w:p w14:paraId="1F92692D" w14:textId="77777777" w:rsidR="00DD096C" w:rsidRDefault="00DD096C" w:rsidP="00DD096C">
      <w:pPr>
        <w:jc w:val="both"/>
      </w:pPr>
      <w:r>
        <w:t>Authorized Use: I will only perform security assessments, penetration tests, or any other cybersecurity-related activities on systems, networks, or data for which I have explicit permission from the appropriate authorities.</w:t>
      </w:r>
    </w:p>
    <w:p w14:paraId="4ED9B159" w14:textId="77777777" w:rsidR="00DD096C" w:rsidRDefault="00DD096C" w:rsidP="00DD096C">
      <w:pPr>
        <w:jc w:val="both"/>
      </w:pPr>
      <w:r>
        <w:t>By signing this statement, I affirm my commitment to using the knowledge and skills gained from this course in a responsible, legal, and ethical manner. I understand that any violation of this commitment may result in disciplinary action by FCCU and could have serious legal implications.</w:t>
      </w:r>
    </w:p>
    <w:p w14:paraId="1075808C" w14:textId="77777777" w:rsidR="00DD096C" w:rsidRDefault="00DD096C" w:rsidP="00DD096C">
      <w:pPr>
        <w:jc w:val="both"/>
      </w:pPr>
    </w:p>
    <w:p w14:paraId="06D12CD7" w14:textId="77777777" w:rsidR="00DD096C" w:rsidRDefault="00DD096C" w:rsidP="004D6D2D">
      <w:pPr>
        <w:spacing w:line="360" w:lineRule="auto"/>
        <w:jc w:val="both"/>
      </w:pPr>
      <w:r>
        <w:t>Student Name:</w:t>
      </w:r>
    </w:p>
    <w:p w14:paraId="21B1ED81" w14:textId="712D9E76" w:rsidR="00DD096C" w:rsidRDefault="00DD096C" w:rsidP="004D6D2D">
      <w:pPr>
        <w:spacing w:line="360" w:lineRule="auto"/>
        <w:jc w:val="both"/>
      </w:pPr>
      <w:r>
        <w:t xml:space="preserve">Course Title/code: </w:t>
      </w:r>
      <w:r w:rsidR="00EF553B">
        <w:t>Introduction to Cybersecurity CSCS495</w:t>
      </w:r>
    </w:p>
    <w:p w14:paraId="41F12696" w14:textId="77777777" w:rsidR="00DD096C" w:rsidRDefault="00DD096C" w:rsidP="004D6D2D">
      <w:pPr>
        <w:spacing w:line="360" w:lineRule="auto"/>
        <w:jc w:val="both"/>
      </w:pPr>
      <w:r>
        <w:t>Date:</w:t>
      </w:r>
    </w:p>
    <w:p w14:paraId="5B620F39" w14:textId="77777777" w:rsidR="00DD096C" w:rsidRDefault="00DD096C" w:rsidP="00DD096C">
      <w:pPr>
        <w:jc w:val="both"/>
      </w:pPr>
    </w:p>
    <w:p w14:paraId="5BEEE987" w14:textId="77777777" w:rsidR="00DD096C" w:rsidRDefault="00DD096C" w:rsidP="00DD096C">
      <w:pPr>
        <w:jc w:val="both"/>
      </w:pPr>
      <w:r>
        <w:t>Student Signature: ________________________</w:t>
      </w:r>
    </w:p>
    <w:p w14:paraId="7781C87D" w14:textId="77777777" w:rsidR="00DD096C" w:rsidRDefault="00DD096C" w:rsidP="00DD096C">
      <w:pPr>
        <w:jc w:val="both"/>
      </w:pPr>
    </w:p>
    <w:p w14:paraId="48F56B8E" w14:textId="7FB7F4E9" w:rsidR="00DD096C" w:rsidRDefault="00DD096C" w:rsidP="00DD096C">
      <w:pPr>
        <w:jc w:val="both"/>
      </w:pPr>
      <w:r>
        <w:t>This statement reinforces the ethical and legal obligations that come with learning cybersecurity</w:t>
      </w:r>
      <w:r w:rsidR="007C459F">
        <w:t xml:space="preserve"> tools </w:t>
      </w:r>
      <w:r w:rsidR="008506C4">
        <w:t>and techniques</w:t>
      </w:r>
      <w:r>
        <w:t xml:space="preserve"> and serves as a formal commitment by the student</w:t>
      </w:r>
      <w:r w:rsidR="004D6D2D">
        <w:t>s</w:t>
      </w:r>
      <w:r>
        <w:t xml:space="preserve"> to use their knowledge responsibly.</w:t>
      </w:r>
    </w:p>
    <w:p w14:paraId="7E2DCF16" w14:textId="77777777" w:rsidR="00DD096C" w:rsidRDefault="00DD096C" w:rsidP="00A62A0B">
      <w:pPr>
        <w:widowControl w:val="0"/>
        <w:autoSpaceDE w:val="0"/>
        <w:autoSpaceDN w:val="0"/>
        <w:adjustRightInd w:val="0"/>
        <w:spacing w:line="280" w:lineRule="atLeast"/>
        <w:rPr>
          <w:rFonts w:ascii="Times" w:hAnsi="Times" w:cs="Times"/>
        </w:rPr>
      </w:pPr>
    </w:p>
    <w:p w14:paraId="578AA75E" w14:textId="77777777" w:rsidR="00A62A0B" w:rsidRDefault="00A62A0B" w:rsidP="00A62A0B">
      <w:pPr>
        <w:widowControl w:val="0"/>
        <w:autoSpaceDE w:val="0"/>
        <w:autoSpaceDN w:val="0"/>
        <w:adjustRightInd w:val="0"/>
        <w:spacing w:line="280" w:lineRule="atLeast"/>
        <w:rPr>
          <w:rFonts w:ascii="Times" w:hAnsi="Times" w:cs="Times"/>
        </w:rPr>
      </w:pPr>
    </w:p>
    <w:p w14:paraId="7D43B489" w14:textId="77777777" w:rsidR="0092073A" w:rsidRPr="00EC600F" w:rsidRDefault="0092073A">
      <w:pPr>
        <w:rPr>
          <w:color w:val="333333"/>
        </w:rPr>
      </w:pPr>
    </w:p>
    <w:sectPr w:rsidR="0092073A" w:rsidRPr="00EC600F" w:rsidSect="008E7846">
      <w:footerReference w:type="default" r:id="rId9"/>
      <w:pgSz w:w="12240" w:h="15840"/>
      <w:pgMar w:top="540" w:right="900" w:bottom="630" w:left="99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C0161" w14:textId="77777777" w:rsidR="000341C9" w:rsidRDefault="000341C9">
      <w:r>
        <w:separator/>
      </w:r>
    </w:p>
  </w:endnote>
  <w:endnote w:type="continuationSeparator" w:id="0">
    <w:p w14:paraId="50056464" w14:textId="77777777" w:rsidR="000341C9" w:rsidRDefault="0003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657"/>
      <w:gridCol w:w="1035"/>
      <w:gridCol w:w="4658"/>
    </w:tblGrid>
    <w:tr w:rsidR="006D48D3" w14:paraId="7362D793" w14:textId="77777777">
      <w:trPr>
        <w:trHeight w:val="151"/>
      </w:trPr>
      <w:tc>
        <w:tcPr>
          <w:tcW w:w="2250" w:type="pct"/>
          <w:tcBorders>
            <w:bottom w:val="single" w:sz="4" w:space="0" w:color="4F81BD"/>
          </w:tcBorders>
        </w:tcPr>
        <w:p w14:paraId="4A129D6B" w14:textId="77777777" w:rsidR="006D48D3" w:rsidRDefault="006D48D3">
          <w:pPr>
            <w:pStyle w:val="Header"/>
            <w:rPr>
              <w:rFonts w:ascii="Cambria" w:hAnsi="Cambria"/>
              <w:b/>
              <w:bCs/>
            </w:rPr>
          </w:pPr>
        </w:p>
      </w:tc>
      <w:tc>
        <w:tcPr>
          <w:tcW w:w="500" w:type="pct"/>
          <w:vMerge w:val="restart"/>
          <w:noWrap/>
          <w:vAlign w:val="center"/>
        </w:tcPr>
        <w:p w14:paraId="472DDED3" w14:textId="77777777" w:rsidR="006D48D3" w:rsidRPr="009F2DEA" w:rsidRDefault="006D48D3" w:rsidP="009F2DEA">
          <w:pPr>
            <w:pStyle w:val="MediumGrid21"/>
            <w:jc w:val="center"/>
            <w:rPr>
              <w:rFonts w:ascii="Cambria" w:hAnsi="Cambria"/>
              <w:sz w:val="20"/>
            </w:rPr>
          </w:pPr>
          <w:r w:rsidRPr="009F2DEA">
            <w:rPr>
              <w:rFonts w:ascii="Cambria" w:hAnsi="Cambria"/>
              <w:b/>
              <w:sz w:val="20"/>
            </w:rPr>
            <w:t xml:space="preserve">Page </w:t>
          </w:r>
          <w:r w:rsidRPr="009F2DEA">
            <w:rPr>
              <w:sz w:val="20"/>
            </w:rPr>
            <w:fldChar w:fldCharType="begin"/>
          </w:r>
          <w:r w:rsidRPr="009F2DEA">
            <w:rPr>
              <w:sz w:val="20"/>
            </w:rPr>
            <w:instrText xml:space="preserve"> PAGE  \* MERGEFORMAT </w:instrText>
          </w:r>
          <w:r w:rsidRPr="009F2DEA">
            <w:rPr>
              <w:sz w:val="20"/>
            </w:rPr>
            <w:fldChar w:fldCharType="separate"/>
          </w:r>
          <w:r w:rsidR="003D7F81" w:rsidRPr="003D7F81">
            <w:rPr>
              <w:rFonts w:ascii="Cambria" w:hAnsi="Cambria"/>
              <w:b/>
              <w:noProof/>
              <w:sz w:val="20"/>
            </w:rPr>
            <w:t>3</w:t>
          </w:r>
          <w:r w:rsidRPr="009F2DEA">
            <w:rPr>
              <w:sz w:val="20"/>
            </w:rPr>
            <w:fldChar w:fldCharType="end"/>
          </w:r>
        </w:p>
      </w:tc>
      <w:tc>
        <w:tcPr>
          <w:tcW w:w="2250" w:type="pct"/>
          <w:tcBorders>
            <w:bottom w:val="single" w:sz="4" w:space="0" w:color="4F81BD"/>
          </w:tcBorders>
        </w:tcPr>
        <w:p w14:paraId="45CA0D08" w14:textId="77777777" w:rsidR="006D48D3" w:rsidRDefault="006D48D3">
          <w:pPr>
            <w:pStyle w:val="Header"/>
            <w:rPr>
              <w:rFonts w:ascii="Cambria" w:hAnsi="Cambria"/>
              <w:b/>
              <w:bCs/>
            </w:rPr>
          </w:pPr>
        </w:p>
      </w:tc>
    </w:tr>
    <w:tr w:rsidR="006D48D3" w14:paraId="3A6FD274" w14:textId="77777777">
      <w:trPr>
        <w:trHeight w:val="150"/>
      </w:trPr>
      <w:tc>
        <w:tcPr>
          <w:tcW w:w="2250" w:type="pct"/>
          <w:tcBorders>
            <w:top w:val="single" w:sz="4" w:space="0" w:color="4F81BD"/>
          </w:tcBorders>
        </w:tcPr>
        <w:p w14:paraId="31F52348" w14:textId="77777777" w:rsidR="006D48D3" w:rsidRDefault="006D48D3">
          <w:pPr>
            <w:pStyle w:val="Header"/>
            <w:rPr>
              <w:rFonts w:ascii="Cambria" w:hAnsi="Cambria"/>
              <w:b/>
              <w:bCs/>
            </w:rPr>
          </w:pPr>
        </w:p>
      </w:tc>
      <w:tc>
        <w:tcPr>
          <w:tcW w:w="500" w:type="pct"/>
          <w:vMerge/>
        </w:tcPr>
        <w:p w14:paraId="245744D2" w14:textId="77777777" w:rsidR="006D48D3" w:rsidRDefault="006D48D3">
          <w:pPr>
            <w:pStyle w:val="Header"/>
            <w:jc w:val="center"/>
            <w:rPr>
              <w:rFonts w:ascii="Cambria" w:hAnsi="Cambria"/>
              <w:b/>
              <w:bCs/>
            </w:rPr>
          </w:pPr>
        </w:p>
      </w:tc>
      <w:tc>
        <w:tcPr>
          <w:tcW w:w="2250" w:type="pct"/>
          <w:tcBorders>
            <w:top w:val="single" w:sz="4" w:space="0" w:color="4F81BD"/>
          </w:tcBorders>
        </w:tcPr>
        <w:p w14:paraId="42F7E097" w14:textId="77777777" w:rsidR="006D48D3" w:rsidRDefault="006D48D3">
          <w:pPr>
            <w:pStyle w:val="Header"/>
            <w:rPr>
              <w:rFonts w:ascii="Cambria" w:hAnsi="Cambria"/>
              <w:b/>
              <w:bCs/>
            </w:rPr>
          </w:pPr>
        </w:p>
      </w:tc>
    </w:tr>
  </w:tbl>
  <w:p w14:paraId="6EE97E8F" w14:textId="77777777" w:rsidR="006D48D3" w:rsidRDefault="006D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B1505" w14:textId="77777777" w:rsidR="000341C9" w:rsidRDefault="000341C9">
      <w:r>
        <w:separator/>
      </w:r>
    </w:p>
  </w:footnote>
  <w:footnote w:type="continuationSeparator" w:id="0">
    <w:p w14:paraId="59C63D5C" w14:textId="77777777" w:rsidR="000341C9" w:rsidRDefault="00034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Num1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sz w:val="18"/>
        <w:szCs w:val="18"/>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18"/>
        <w:szCs w:val="18"/>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18"/>
        <w:szCs w:val="18"/>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4"/>
    <w:multiLevelType w:val="multilevel"/>
    <w:tmpl w:val="00000004"/>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sz w:val="18"/>
        <w:szCs w:val="18"/>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sz w:val="18"/>
        <w:szCs w:val="18"/>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sz w:val="18"/>
        <w:szCs w:val="18"/>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2C901F1"/>
    <w:multiLevelType w:val="hybridMultilevel"/>
    <w:tmpl w:val="FB6C0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C7500"/>
    <w:multiLevelType w:val="hybridMultilevel"/>
    <w:tmpl w:val="4B161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60DAC"/>
    <w:multiLevelType w:val="hybridMultilevel"/>
    <w:tmpl w:val="710C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6D70B3"/>
    <w:multiLevelType w:val="hybridMultilevel"/>
    <w:tmpl w:val="D2F24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B6197"/>
    <w:multiLevelType w:val="hybridMultilevel"/>
    <w:tmpl w:val="5B88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4369F"/>
    <w:multiLevelType w:val="hybridMultilevel"/>
    <w:tmpl w:val="852E9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A0C74"/>
    <w:multiLevelType w:val="hybridMultilevel"/>
    <w:tmpl w:val="EF728FD6"/>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CD2D5D"/>
    <w:multiLevelType w:val="hybridMultilevel"/>
    <w:tmpl w:val="123CE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B3184"/>
    <w:multiLevelType w:val="hybridMultilevel"/>
    <w:tmpl w:val="8B7A3E9E"/>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2F01FB"/>
    <w:multiLevelType w:val="hybridMultilevel"/>
    <w:tmpl w:val="59F8E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5D113F"/>
    <w:multiLevelType w:val="hybridMultilevel"/>
    <w:tmpl w:val="34EA4D34"/>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5A06C2E"/>
    <w:multiLevelType w:val="hybridMultilevel"/>
    <w:tmpl w:val="EC783C3A"/>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1462DE"/>
    <w:multiLevelType w:val="hybridMultilevel"/>
    <w:tmpl w:val="C2503342"/>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6B154190"/>
    <w:multiLevelType w:val="hybridMultilevel"/>
    <w:tmpl w:val="594078E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F0E4AC3"/>
    <w:multiLevelType w:val="hybridMultilevel"/>
    <w:tmpl w:val="1CE001E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9" w15:restartNumberingAfterBreak="0">
    <w:nsid w:val="75581491"/>
    <w:multiLevelType w:val="hybridMultilevel"/>
    <w:tmpl w:val="6B529C00"/>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8616725">
    <w:abstractNumId w:val="8"/>
  </w:num>
  <w:num w:numId="2" w16cid:durableId="476580504">
    <w:abstractNumId w:val="5"/>
  </w:num>
  <w:num w:numId="3" w16cid:durableId="1618170999">
    <w:abstractNumId w:val="18"/>
  </w:num>
  <w:num w:numId="4" w16cid:durableId="682779223">
    <w:abstractNumId w:val="7"/>
  </w:num>
  <w:num w:numId="5" w16cid:durableId="1999186781">
    <w:abstractNumId w:val="12"/>
  </w:num>
  <w:num w:numId="6" w16cid:durableId="1610696754">
    <w:abstractNumId w:val="6"/>
  </w:num>
  <w:num w:numId="7" w16cid:durableId="719135416">
    <w:abstractNumId w:val="3"/>
  </w:num>
  <w:num w:numId="8" w16cid:durableId="191382494">
    <w:abstractNumId w:val="4"/>
  </w:num>
  <w:num w:numId="9" w16cid:durableId="1218009970">
    <w:abstractNumId w:val="10"/>
  </w:num>
  <w:num w:numId="10" w16cid:durableId="962811027">
    <w:abstractNumId w:val="13"/>
  </w:num>
  <w:num w:numId="11" w16cid:durableId="1045331178">
    <w:abstractNumId w:val="15"/>
  </w:num>
  <w:num w:numId="12" w16cid:durableId="1281569451">
    <w:abstractNumId w:val="19"/>
  </w:num>
  <w:num w:numId="13" w16cid:durableId="62871757">
    <w:abstractNumId w:val="17"/>
  </w:num>
  <w:num w:numId="14" w16cid:durableId="1977180042">
    <w:abstractNumId w:val="16"/>
  </w:num>
  <w:num w:numId="15" w16cid:durableId="1272859708">
    <w:abstractNumId w:val="14"/>
  </w:num>
  <w:num w:numId="16" w16cid:durableId="1581134836">
    <w:abstractNumId w:val="9"/>
  </w:num>
  <w:num w:numId="17" w16cid:durableId="67110913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53"/>
    <w:rsid w:val="00003CA1"/>
    <w:rsid w:val="0000554B"/>
    <w:rsid w:val="00005AF1"/>
    <w:rsid w:val="0000714C"/>
    <w:rsid w:val="0000743F"/>
    <w:rsid w:val="00007F3F"/>
    <w:rsid w:val="00010226"/>
    <w:rsid w:val="0002295D"/>
    <w:rsid w:val="00023539"/>
    <w:rsid w:val="000236BD"/>
    <w:rsid w:val="00026730"/>
    <w:rsid w:val="00030D0E"/>
    <w:rsid w:val="00031B0E"/>
    <w:rsid w:val="000341C9"/>
    <w:rsid w:val="00035F2D"/>
    <w:rsid w:val="00040210"/>
    <w:rsid w:val="00040A2D"/>
    <w:rsid w:val="00045B38"/>
    <w:rsid w:val="0004708D"/>
    <w:rsid w:val="00050DBA"/>
    <w:rsid w:val="00052489"/>
    <w:rsid w:val="00054E9E"/>
    <w:rsid w:val="00056760"/>
    <w:rsid w:val="00057D42"/>
    <w:rsid w:val="000629BB"/>
    <w:rsid w:val="00065F43"/>
    <w:rsid w:val="000761EE"/>
    <w:rsid w:val="0008111B"/>
    <w:rsid w:val="00084694"/>
    <w:rsid w:val="00084DFA"/>
    <w:rsid w:val="00086D55"/>
    <w:rsid w:val="00091B06"/>
    <w:rsid w:val="000920F0"/>
    <w:rsid w:val="000965FC"/>
    <w:rsid w:val="000B2BBC"/>
    <w:rsid w:val="000C19C4"/>
    <w:rsid w:val="000C24AB"/>
    <w:rsid w:val="000C33AE"/>
    <w:rsid w:val="000D257B"/>
    <w:rsid w:val="000D271B"/>
    <w:rsid w:val="000D2FD0"/>
    <w:rsid w:val="000D3EEE"/>
    <w:rsid w:val="000D5784"/>
    <w:rsid w:val="000D5D95"/>
    <w:rsid w:val="000D705D"/>
    <w:rsid w:val="000E0E35"/>
    <w:rsid w:val="000E388F"/>
    <w:rsid w:val="000E63A6"/>
    <w:rsid w:val="000E67F5"/>
    <w:rsid w:val="000E7E10"/>
    <w:rsid w:val="000F0567"/>
    <w:rsid w:val="000F205F"/>
    <w:rsid w:val="000F3651"/>
    <w:rsid w:val="000F597D"/>
    <w:rsid w:val="000F7592"/>
    <w:rsid w:val="00100332"/>
    <w:rsid w:val="001011C8"/>
    <w:rsid w:val="00102400"/>
    <w:rsid w:val="001025E6"/>
    <w:rsid w:val="001044BE"/>
    <w:rsid w:val="00106805"/>
    <w:rsid w:val="001115BE"/>
    <w:rsid w:val="001203DE"/>
    <w:rsid w:val="00125F36"/>
    <w:rsid w:val="001279AB"/>
    <w:rsid w:val="00130CE0"/>
    <w:rsid w:val="00130D13"/>
    <w:rsid w:val="001347C0"/>
    <w:rsid w:val="00134FC3"/>
    <w:rsid w:val="001355EF"/>
    <w:rsid w:val="00141C27"/>
    <w:rsid w:val="00143439"/>
    <w:rsid w:val="00144D5E"/>
    <w:rsid w:val="00144F85"/>
    <w:rsid w:val="00147C26"/>
    <w:rsid w:val="0015341B"/>
    <w:rsid w:val="0015670A"/>
    <w:rsid w:val="0015747F"/>
    <w:rsid w:val="00161123"/>
    <w:rsid w:val="00163D13"/>
    <w:rsid w:val="00164DA1"/>
    <w:rsid w:val="00165978"/>
    <w:rsid w:val="00166304"/>
    <w:rsid w:val="0016641A"/>
    <w:rsid w:val="001664AE"/>
    <w:rsid w:val="001669F5"/>
    <w:rsid w:val="001702C6"/>
    <w:rsid w:val="0017723C"/>
    <w:rsid w:val="00177F13"/>
    <w:rsid w:val="0018042F"/>
    <w:rsid w:val="00190D08"/>
    <w:rsid w:val="001930D6"/>
    <w:rsid w:val="00195B5F"/>
    <w:rsid w:val="00197013"/>
    <w:rsid w:val="00197768"/>
    <w:rsid w:val="001A05B5"/>
    <w:rsid w:val="001A5E71"/>
    <w:rsid w:val="001B4577"/>
    <w:rsid w:val="001B5271"/>
    <w:rsid w:val="001C5CAE"/>
    <w:rsid w:val="001C7474"/>
    <w:rsid w:val="001D3458"/>
    <w:rsid w:val="001D4AA1"/>
    <w:rsid w:val="001D53BD"/>
    <w:rsid w:val="001E5B37"/>
    <w:rsid w:val="001F0FBD"/>
    <w:rsid w:val="001F192C"/>
    <w:rsid w:val="001F6406"/>
    <w:rsid w:val="001F7EBC"/>
    <w:rsid w:val="00203760"/>
    <w:rsid w:val="0021186B"/>
    <w:rsid w:val="00212164"/>
    <w:rsid w:val="002159B3"/>
    <w:rsid w:val="00217B9B"/>
    <w:rsid w:val="00225BE4"/>
    <w:rsid w:val="00227831"/>
    <w:rsid w:val="0023445B"/>
    <w:rsid w:val="0024130C"/>
    <w:rsid w:val="0024575A"/>
    <w:rsid w:val="0025100D"/>
    <w:rsid w:val="00251821"/>
    <w:rsid w:val="00251A58"/>
    <w:rsid w:val="00253E0A"/>
    <w:rsid w:val="002571EE"/>
    <w:rsid w:val="00257B06"/>
    <w:rsid w:val="00260549"/>
    <w:rsid w:val="00260AB3"/>
    <w:rsid w:val="002619A1"/>
    <w:rsid w:val="00266231"/>
    <w:rsid w:val="00267232"/>
    <w:rsid w:val="0026724B"/>
    <w:rsid w:val="00267A9A"/>
    <w:rsid w:val="002702D3"/>
    <w:rsid w:val="00270C21"/>
    <w:rsid w:val="00275655"/>
    <w:rsid w:val="00277A5A"/>
    <w:rsid w:val="00281F71"/>
    <w:rsid w:val="00282F07"/>
    <w:rsid w:val="002833B0"/>
    <w:rsid w:val="0028391C"/>
    <w:rsid w:val="00291134"/>
    <w:rsid w:val="00297723"/>
    <w:rsid w:val="002A308C"/>
    <w:rsid w:val="002A46BA"/>
    <w:rsid w:val="002A7D21"/>
    <w:rsid w:val="002B5198"/>
    <w:rsid w:val="002C272C"/>
    <w:rsid w:val="002C296C"/>
    <w:rsid w:val="002C457E"/>
    <w:rsid w:val="002C7C43"/>
    <w:rsid w:val="002D5BCD"/>
    <w:rsid w:val="002E052E"/>
    <w:rsid w:val="002E0C06"/>
    <w:rsid w:val="002E0ED0"/>
    <w:rsid w:val="002E3222"/>
    <w:rsid w:val="002E5077"/>
    <w:rsid w:val="002E7C0C"/>
    <w:rsid w:val="002F1B03"/>
    <w:rsid w:val="002F2DE8"/>
    <w:rsid w:val="00303139"/>
    <w:rsid w:val="003044B4"/>
    <w:rsid w:val="00304A02"/>
    <w:rsid w:val="003051D2"/>
    <w:rsid w:val="0031097C"/>
    <w:rsid w:val="00310BCD"/>
    <w:rsid w:val="00310C00"/>
    <w:rsid w:val="00312FF7"/>
    <w:rsid w:val="00314FE2"/>
    <w:rsid w:val="00315EFC"/>
    <w:rsid w:val="00316152"/>
    <w:rsid w:val="003209B2"/>
    <w:rsid w:val="00325B1C"/>
    <w:rsid w:val="00325C04"/>
    <w:rsid w:val="0033329B"/>
    <w:rsid w:val="00334FB2"/>
    <w:rsid w:val="003417B6"/>
    <w:rsid w:val="00344DED"/>
    <w:rsid w:val="0034670B"/>
    <w:rsid w:val="00350433"/>
    <w:rsid w:val="0035048B"/>
    <w:rsid w:val="00352383"/>
    <w:rsid w:val="00355C28"/>
    <w:rsid w:val="00355CB8"/>
    <w:rsid w:val="00356B30"/>
    <w:rsid w:val="00356BE5"/>
    <w:rsid w:val="00362443"/>
    <w:rsid w:val="00363002"/>
    <w:rsid w:val="00370265"/>
    <w:rsid w:val="00370A02"/>
    <w:rsid w:val="00373C11"/>
    <w:rsid w:val="00377C31"/>
    <w:rsid w:val="00382AA4"/>
    <w:rsid w:val="00385CA4"/>
    <w:rsid w:val="00390017"/>
    <w:rsid w:val="00397223"/>
    <w:rsid w:val="003A1634"/>
    <w:rsid w:val="003A48A8"/>
    <w:rsid w:val="003A6235"/>
    <w:rsid w:val="003B1519"/>
    <w:rsid w:val="003B1B8E"/>
    <w:rsid w:val="003B2AB4"/>
    <w:rsid w:val="003B2EA9"/>
    <w:rsid w:val="003B4084"/>
    <w:rsid w:val="003C0A4B"/>
    <w:rsid w:val="003C46A7"/>
    <w:rsid w:val="003D02F0"/>
    <w:rsid w:val="003D049C"/>
    <w:rsid w:val="003D07EE"/>
    <w:rsid w:val="003D132C"/>
    <w:rsid w:val="003D2286"/>
    <w:rsid w:val="003D2DD1"/>
    <w:rsid w:val="003D3887"/>
    <w:rsid w:val="003D4D11"/>
    <w:rsid w:val="003D54E6"/>
    <w:rsid w:val="003D7F81"/>
    <w:rsid w:val="003E1E8B"/>
    <w:rsid w:val="003E354E"/>
    <w:rsid w:val="003E5777"/>
    <w:rsid w:val="003E7AD7"/>
    <w:rsid w:val="003F0160"/>
    <w:rsid w:val="003F458A"/>
    <w:rsid w:val="003F6486"/>
    <w:rsid w:val="003F7370"/>
    <w:rsid w:val="00400932"/>
    <w:rsid w:val="0040409B"/>
    <w:rsid w:val="00404122"/>
    <w:rsid w:val="00404F78"/>
    <w:rsid w:val="004106A5"/>
    <w:rsid w:val="00412163"/>
    <w:rsid w:val="004121E3"/>
    <w:rsid w:val="00416B7D"/>
    <w:rsid w:val="00416E4F"/>
    <w:rsid w:val="004213A5"/>
    <w:rsid w:val="004225CB"/>
    <w:rsid w:val="00430119"/>
    <w:rsid w:val="0043115E"/>
    <w:rsid w:val="00442F7E"/>
    <w:rsid w:val="00444AE7"/>
    <w:rsid w:val="00455ED4"/>
    <w:rsid w:val="00455F8B"/>
    <w:rsid w:val="00461769"/>
    <w:rsid w:val="00461BFB"/>
    <w:rsid w:val="00462124"/>
    <w:rsid w:val="00462C3A"/>
    <w:rsid w:val="00467F94"/>
    <w:rsid w:val="00471EDE"/>
    <w:rsid w:val="004811F0"/>
    <w:rsid w:val="00481B41"/>
    <w:rsid w:val="00482407"/>
    <w:rsid w:val="00483EE0"/>
    <w:rsid w:val="00490F55"/>
    <w:rsid w:val="004956B9"/>
    <w:rsid w:val="004A44EA"/>
    <w:rsid w:val="004A58A1"/>
    <w:rsid w:val="004B63B3"/>
    <w:rsid w:val="004B66BA"/>
    <w:rsid w:val="004B6E13"/>
    <w:rsid w:val="004C0268"/>
    <w:rsid w:val="004C36EB"/>
    <w:rsid w:val="004C426D"/>
    <w:rsid w:val="004C663B"/>
    <w:rsid w:val="004C6FF2"/>
    <w:rsid w:val="004C7DBD"/>
    <w:rsid w:val="004D30A4"/>
    <w:rsid w:val="004D4A4C"/>
    <w:rsid w:val="004D6D2D"/>
    <w:rsid w:val="004E15D4"/>
    <w:rsid w:val="004E2332"/>
    <w:rsid w:val="004E2A9A"/>
    <w:rsid w:val="004E3877"/>
    <w:rsid w:val="004E738F"/>
    <w:rsid w:val="004F076B"/>
    <w:rsid w:val="004F1F74"/>
    <w:rsid w:val="004F5B23"/>
    <w:rsid w:val="0050074A"/>
    <w:rsid w:val="005013D7"/>
    <w:rsid w:val="005036E2"/>
    <w:rsid w:val="005056EA"/>
    <w:rsid w:val="0051007A"/>
    <w:rsid w:val="0051145D"/>
    <w:rsid w:val="00513D1B"/>
    <w:rsid w:val="00515C07"/>
    <w:rsid w:val="00515C3F"/>
    <w:rsid w:val="00521013"/>
    <w:rsid w:val="00523798"/>
    <w:rsid w:val="00523F3F"/>
    <w:rsid w:val="00525319"/>
    <w:rsid w:val="00525A1B"/>
    <w:rsid w:val="00527DA9"/>
    <w:rsid w:val="00530DA4"/>
    <w:rsid w:val="005320F6"/>
    <w:rsid w:val="00534290"/>
    <w:rsid w:val="005437EF"/>
    <w:rsid w:val="005450D7"/>
    <w:rsid w:val="00546124"/>
    <w:rsid w:val="00547BCF"/>
    <w:rsid w:val="00551820"/>
    <w:rsid w:val="0055216C"/>
    <w:rsid w:val="00562310"/>
    <w:rsid w:val="005623B7"/>
    <w:rsid w:val="00566AC5"/>
    <w:rsid w:val="005731CC"/>
    <w:rsid w:val="00576F90"/>
    <w:rsid w:val="00585810"/>
    <w:rsid w:val="005914C9"/>
    <w:rsid w:val="00593A30"/>
    <w:rsid w:val="0059533B"/>
    <w:rsid w:val="00596604"/>
    <w:rsid w:val="005A036B"/>
    <w:rsid w:val="005A3E4C"/>
    <w:rsid w:val="005A60CC"/>
    <w:rsid w:val="005B09D3"/>
    <w:rsid w:val="005B7786"/>
    <w:rsid w:val="005C1E2F"/>
    <w:rsid w:val="005C231B"/>
    <w:rsid w:val="005C4B69"/>
    <w:rsid w:val="005C53B0"/>
    <w:rsid w:val="005C5F8E"/>
    <w:rsid w:val="005C6D21"/>
    <w:rsid w:val="005C70D1"/>
    <w:rsid w:val="005D000B"/>
    <w:rsid w:val="005D0B9B"/>
    <w:rsid w:val="005D0E69"/>
    <w:rsid w:val="005D1104"/>
    <w:rsid w:val="005D1C92"/>
    <w:rsid w:val="005D1E8E"/>
    <w:rsid w:val="005D28FB"/>
    <w:rsid w:val="005D7AD0"/>
    <w:rsid w:val="005E2C04"/>
    <w:rsid w:val="005E43D3"/>
    <w:rsid w:val="005E45BC"/>
    <w:rsid w:val="005E51A0"/>
    <w:rsid w:val="005E68FF"/>
    <w:rsid w:val="005F042A"/>
    <w:rsid w:val="005F40DC"/>
    <w:rsid w:val="005F522C"/>
    <w:rsid w:val="005F59D2"/>
    <w:rsid w:val="005F6C95"/>
    <w:rsid w:val="006068ED"/>
    <w:rsid w:val="00606BB3"/>
    <w:rsid w:val="006100A1"/>
    <w:rsid w:val="00610F53"/>
    <w:rsid w:val="00611AB6"/>
    <w:rsid w:val="006166E5"/>
    <w:rsid w:val="00621F79"/>
    <w:rsid w:val="00623FFA"/>
    <w:rsid w:val="00624767"/>
    <w:rsid w:val="006269A8"/>
    <w:rsid w:val="00627464"/>
    <w:rsid w:val="00627F76"/>
    <w:rsid w:val="00630903"/>
    <w:rsid w:val="00633E2F"/>
    <w:rsid w:val="00633FA6"/>
    <w:rsid w:val="006422AB"/>
    <w:rsid w:val="006443C0"/>
    <w:rsid w:val="006527A1"/>
    <w:rsid w:val="006541BB"/>
    <w:rsid w:val="00657580"/>
    <w:rsid w:val="00663B9C"/>
    <w:rsid w:val="006651F1"/>
    <w:rsid w:val="0066624E"/>
    <w:rsid w:val="00671172"/>
    <w:rsid w:val="006745CE"/>
    <w:rsid w:val="00674B5A"/>
    <w:rsid w:val="0067783D"/>
    <w:rsid w:val="00680DA3"/>
    <w:rsid w:val="00684F3C"/>
    <w:rsid w:val="006901FB"/>
    <w:rsid w:val="00690B72"/>
    <w:rsid w:val="0069361B"/>
    <w:rsid w:val="006943B6"/>
    <w:rsid w:val="006960A9"/>
    <w:rsid w:val="00696A5C"/>
    <w:rsid w:val="00696EBB"/>
    <w:rsid w:val="0069771B"/>
    <w:rsid w:val="00697757"/>
    <w:rsid w:val="00697BF1"/>
    <w:rsid w:val="006A283B"/>
    <w:rsid w:val="006A2A7F"/>
    <w:rsid w:val="006A3091"/>
    <w:rsid w:val="006A4838"/>
    <w:rsid w:val="006A6107"/>
    <w:rsid w:val="006A6C80"/>
    <w:rsid w:val="006A6E97"/>
    <w:rsid w:val="006B220B"/>
    <w:rsid w:val="006B3874"/>
    <w:rsid w:val="006B51A1"/>
    <w:rsid w:val="006B7B8A"/>
    <w:rsid w:val="006C0726"/>
    <w:rsid w:val="006C3185"/>
    <w:rsid w:val="006C3BEC"/>
    <w:rsid w:val="006C40C7"/>
    <w:rsid w:val="006C4C8E"/>
    <w:rsid w:val="006D48D3"/>
    <w:rsid w:val="006D5C4E"/>
    <w:rsid w:val="006E0CD5"/>
    <w:rsid w:val="006E3A4A"/>
    <w:rsid w:val="006E5539"/>
    <w:rsid w:val="006E5CCA"/>
    <w:rsid w:val="006F2AB5"/>
    <w:rsid w:val="0070155F"/>
    <w:rsid w:val="00702538"/>
    <w:rsid w:val="00707225"/>
    <w:rsid w:val="00711EE7"/>
    <w:rsid w:val="00717656"/>
    <w:rsid w:val="00721314"/>
    <w:rsid w:val="007304A7"/>
    <w:rsid w:val="00732187"/>
    <w:rsid w:val="007322C3"/>
    <w:rsid w:val="007337A2"/>
    <w:rsid w:val="00734850"/>
    <w:rsid w:val="00735CB9"/>
    <w:rsid w:val="0073763D"/>
    <w:rsid w:val="0074280E"/>
    <w:rsid w:val="0074375D"/>
    <w:rsid w:val="00744742"/>
    <w:rsid w:val="00746BD4"/>
    <w:rsid w:val="00746D34"/>
    <w:rsid w:val="00747BDD"/>
    <w:rsid w:val="00756D1A"/>
    <w:rsid w:val="00757693"/>
    <w:rsid w:val="00760533"/>
    <w:rsid w:val="0076081F"/>
    <w:rsid w:val="007612F9"/>
    <w:rsid w:val="00761326"/>
    <w:rsid w:val="00762E02"/>
    <w:rsid w:val="00762E5A"/>
    <w:rsid w:val="007646EE"/>
    <w:rsid w:val="00765C08"/>
    <w:rsid w:val="00766263"/>
    <w:rsid w:val="00767116"/>
    <w:rsid w:val="00767D1A"/>
    <w:rsid w:val="007731D3"/>
    <w:rsid w:val="00773FD5"/>
    <w:rsid w:val="0077788C"/>
    <w:rsid w:val="00780B10"/>
    <w:rsid w:val="00780D00"/>
    <w:rsid w:val="00782512"/>
    <w:rsid w:val="00782B6D"/>
    <w:rsid w:val="00785A2A"/>
    <w:rsid w:val="007866CA"/>
    <w:rsid w:val="0079097A"/>
    <w:rsid w:val="00791ECC"/>
    <w:rsid w:val="007952CA"/>
    <w:rsid w:val="00796EF2"/>
    <w:rsid w:val="007A033F"/>
    <w:rsid w:val="007A185B"/>
    <w:rsid w:val="007A5864"/>
    <w:rsid w:val="007A70AC"/>
    <w:rsid w:val="007A72D1"/>
    <w:rsid w:val="007B1175"/>
    <w:rsid w:val="007B1404"/>
    <w:rsid w:val="007B5070"/>
    <w:rsid w:val="007B5953"/>
    <w:rsid w:val="007B5C87"/>
    <w:rsid w:val="007B68F0"/>
    <w:rsid w:val="007C0C69"/>
    <w:rsid w:val="007C0F82"/>
    <w:rsid w:val="007C1526"/>
    <w:rsid w:val="007C246D"/>
    <w:rsid w:val="007C25D7"/>
    <w:rsid w:val="007C3342"/>
    <w:rsid w:val="007C459F"/>
    <w:rsid w:val="007C5769"/>
    <w:rsid w:val="007C6099"/>
    <w:rsid w:val="007D0645"/>
    <w:rsid w:val="007D34CA"/>
    <w:rsid w:val="007D44C1"/>
    <w:rsid w:val="007D4867"/>
    <w:rsid w:val="007D5A22"/>
    <w:rsid w:val="007E1149"/>
    <w:rsid w:val="007E20B3"/>
    <w:rsid w:val="007E24A8"/>
    <w:rsid w:val="007E483A"/>
    <w:rsid w:val="007E5578"/>
    <w:rsid w:val="007E5AEB"/>
    <w:rsid w:val="007E5EB8"/>
    <w:rsid w:val="007F193F"/>
    <w:rsid w:val="007F1F75"/>
    <w:rsid w:val="007F2F31"/>
    <w:rsid w:val="007F4EAF"/>
    <w:rsid w:val="00801A6B"/>
    <w:rsid w:val="00801ED0"/>
    <w:rsid w:val="00802703"/>
    <w:rsid w:val="00804E7A"/>
    <w:rsid w:val="00804F7F"/>
    <w:rsid w:val="00806CF1"/>
    <w:rsid w:val="00813D3C"/>
    <w:rsid w:val="00815A40"/>
    <w:rsid w:val="0081771A"/>
    <w:rsid w:val="008203C2"/>
    <w:rsid w:val="008212B5"/>
    <w:rsid w:val="008230A4"/>
    <w:rsid w:val="0083021C"/>
    <w:rsid w:val="00832A59"/>
    <w:rsid w:val="00832DA8"/>
    <w:rsid w:val="00833DB2"/>
    <w:rsid w:val="00834410"/>
    <w:rsid w:val="0083620D"/>
    <w:rsid w:val="0083667E"/>
    <w:rsid w:val="00841625"/>
    <w:rsid w:val="00844F87"/>
    <w:rsid w:val="008506C4"/>
    <w:rsid w:val="008511EA"/>
    <w:rsid w:val="008517E6"/>
    <w:rsid w:val="008557DA"/>
    <w:rsid w:val="00856504"/>
    <w:rsid w:val="008574D0"/>
    <w:rsid w:val="00860C6C"/>
    <w:rsid w:val="0086762D"/>
    <w:rsid w:val="00867C55"/>
    <w:rsid w:val="00870702"/>
    <w:rsid w:val="008707F8"/>
    <w:rsid w:val="00873AD0"/>
    <w:rsid w:val="008757B9"/>
    <w:rsid w:val="00877C41"/>
    <w:rsid w:val="00880CF0"/>
    <w:rsid w:val="00883D38"/>
    <w:rsid w:val="0088405D"/>
    <w:rsid w:val="00886233"/>
    <w:rsid w:val="00890CCE"/>
    <w:rsid w:val="00891A07"/>
    <w:rsid w:val="00894B6D"/>
    <w:rsid w:val="00894E8E"/>
    <w:rsid w:val="008957F8"/>
    <w:rsid w:val="00895D20"/>
    <w:rsid w:val="008A0628"/>
    <w:rsid w:val="008A13DF"/>
    <w:rsid w:val="008A5B8A"/>
    <w:rsid w:val="008A76BB"/>
    <w:rsid w:val="008B043D"/>
    <w:rsid w:val="008B130B"/>
    <w:rsid w:val="008B76D6"/>
    <w:rsid w:val="008C09E9"/>
    <w:rsid w:val="008C4C04"/>
    <w:rsid w:val="008C51B7"/>
    <w:rsid w:val="008C51BE"/>
    <w:rsid w:val="008C72DB"/>
    <w:rsid w:val="008C7EC1"/>
    <w:rsid w:val="008D1926"/>
    <w:rsid w:val="008D3BD5"/>
    <w:rsid w:val="008D56F3"/>
    <w:rsid w:val="008D5B9E"/>
    <w:rsid w:val="008D5CBA"/>
    <w:rsid w:val="008D79EE"/>
    <w:rsid w:val="008E3FA2"/>
    <w:rsid w:val="008E46BE"/>
    <w:rsid w:val="008E68E2"/>
    <w:rsid w:val="008E7846"/>
    <w:rsid w:val="008F313F"/>
    <w:rsid w:val="008F542C"/>
    <w:rsid w:val="00904A87"/>
    <w:rsid w:val="0091002E"/>
    <w:rsid w:val="009100EE"/>
    <w:rsid w:val="00916EE9"/>
    <w:rsid w:val="0092073A"/>
    <w:rsid w:val="0092411D"/>
    <w:rsid w:val="00932004"/>
    <w:rsid w:val="0093303E"/>
    <w:rsid w:val="00933D00"/>
    <w:rsid w:val="0093497A"/>
    <w:rsid w:val="00934E6D"/>
    <w:rsid w:val="0093742C"/>
    <w:rsid w:val="00943338"/>
    <w:rsid w:val="0094337E"/>
    <w:rsid w:val="00943ECC"/>
    <w:rsid w:val="00956DC2"/>
    <w:rsid w:val="00965E61"/>
    <w:rsid w:val="00966D92"/>
    <w:rsid w:val="00967A45"/>
    <w:rsid w:val="00972D2C"/>
    <w:rsid w:val="00973095"/>
    <w:rsid w:val="00973F7B"/>
    <w:rsid w:val="00974B85"/>
    <w:rsid w:val="00975E4A"/>
    <w:rsid w:val="00980F3F"/>
    <w:rsid w:val="00984718"/>
    <w:rsid w:val="00984AC0"/>
    <w:rsid w:val="00986447"/>
    <w:rsid w:val="00987E4F"/>
    <w:rsid w:val="00990893"/>
    <w:rsid w:val="009925B7"/>
    <w:rsid w:val="009A151C"/>
    <w:rsid w:val="009A24EA"/>
    <w:rsid w:val="009A48C6"/>
    <w:rsid w:val="009A5CE3"/>
    <w:rsid w:val="009A60C0"/>
    <w:rsid w:val="009A69CA"/>
    <w:rsid w:val="009B1CEE"/>
    <w:rsid w:val="009B3156"/>
    <w:rsid w:val="009B343C"/>
    <w:rsid w:val="009B75B5"/>
    <w:rsid w:val="009C4449"/>
    <w:rsid w:val="009C71A1"/>
    <w:rsid w:val="009D2F2E"/>
    <w:rsid w:val="009D5EF2"/>
    <w:rsid w:val="009F1DF3"/>
    <w:rsid w:val="009F2C61"/>
    <w:rsid w:val="009F2DEA"/>
    <w:rsid w:val="009F55FA"/>
    <w:rsid w:val="009F56DA"/>
    <w:rsid w:val="009F5B49"/>
    <w:rsid w:val="009F76AA"/>
    <w:rsid w:val="00A008E2"/>
    <w:rsid w:val="00A03FCA"/>
    <w:rsid w:val="00A05AF3"/>
    <w:rsid w:val="00A12BC5"/>
    <w:rsid w:val="00A1346C"/>
    <w:rsid w:val="00A1389D"/>
    <w:rsid w:val="00A16C47"/>
    <w:rsid w:val="00A210EB"/>
    <w:rsid w:val="00A21D0C"/>
    <w:rsid w:val="00A26192"/>
    <w:rsid w:val="00A300D4"/>
    <w:rsid w:val="00A3288E"/>
    <w:rsid w:val="00A335C4"/>
    <w:rsid w:val="00A349C8"/>
    <w:rsid w:val="00A3551B"/>
    <w:rsid w:val="00A41587"/>
    <w:rsid w:val="00A426A2"/>
    <w:rsid w:val="00A45EEB"/>
    <w:rsid w:val="00A475E3"/>
    <w:rsid w:val="00A50049"/>
    <w:rsid w:val="00A5023E"/>
    <w:rsid w:val="00A513BD"/>
    <w:rsid w:val="00A60A4B"/>
    <w:rsid w:val="00A62A0B"/>
    <w:rsid w:val="00A635A0"/>
    <w:rsid w:val="00A64708"/>
    <w:rsid w:val="00A66B19"/>
    <w:rsid w:val="00A7473A"/>
    <w:rsid w:val="00A7554A"/>
    <w:rsid w:val="00A75992"/>
    <w:rsid w:val="00A76986"/>
    <w:rsid w:val="00A808C0"/>
    <w:rsid w:val="00A81539"/>
    <w:rsid w:val="00A81555"/>
    <w:rsid w:val="00A85A7C"/>
    <w:rsid w:val="00A8652C"/>
    <w:rsid w:val="00A86DB2"/>
    <w:rsid w:val="00A87367"/>
    <w:rsid w:val="00A87F72"/>
    <w:rsid w:val="00A95844"/>
    <w:rsid w:val="00A96F1A"/>
    <w:rsid w:val="00AA3F9F"/>
    <w:rsid w:val="00AB2447"/>
    <w:rsid w:val="00AB438C"/>
    <w:rsid w:val="00AB5AFD"/>
    <w:rsid w:val="00AB65BC"/>
    <w:rsid w:val="00AC0B37"/>
    <w:rsid w:val="00AC18F1"/>
    <w:rsid w:val="00AC2CC3"/>
    <w:rsid w:val="00AC2DA9"/>
    <w:rsid w:val="00AC2E4B"/>
    <w:rsid w:val="00AC30AC"/>
    <w:rsid w:val="00AC5C13"/>
    <w:rsid w:val="00AC7328"/>
    <w:rsid w:val="00AD3000"/>
    <w:rsid w:val="00AD3944"/>
    <w:rsid w:val="00AD6527"/>
    <w:rsid w:val="00AD6685"/>
    <w:rsid w:val="00AE0E63"/>
    <w:rsid w:val="00AE7A86"/>
    <w:rsid w:val="00AF22A0"/>
    <w:rsid w:val="00AF2C61"/>
    <w:rsid w:val="00AF3CD9"/>
    <w:rsid w:val="00B00947"/>
    <w:rsid w:val="00B0110D"/>
    <w:rsid w:val="00B02BCF"/>
    <w:rsid w:val="00B134E6"/>
    <w:rsid w:val="00B16FF1"/>
    <w:rsid w:val="00B22977"/>
    <w:rsid w:val="00B274A8"/>
    <w:rsid w:val="00B32657"/>
    <w:rsid w:val="00B351BE"/>
    <w:rsid w:val="00B35BF0"/>
    <w:rsid w:val="00B36194"/>
    <w:rsid w:val="00B37051"/>
    <w:rsid w:val="00B37A27"/>
    <w:rsid w:val="00B4640D"/>
    <w:rsid w:val="00B502D1"/>
    <w:rsid w:val="00B5041E"/>
    <w:rsid w:val="00B51B5E"/>
    <w:rsid w:val="00B53C60"/>
    <w:rsid w:val="00B53EB4"/>
    <w:rsid w:val="00B64E7A"/>
    <w:rsid w:val="00B65508"/>
    <w:rsid w:val="00B66C07"/>
    <w:rsid w:val="00B70A27"/>
    <w:rsid w:val="00B717E8"/>
    <w:rsid w:val="00B72ED6"/>
    <w:rsid w:val="00B7411C"/>
    <w:rsid w:val="00B75EEE"/>
    <w:rsid w:val="00B81E2F"/>
    <w:rsid w:val="00B8383B"/>
    <w:rsid w:val="00B83F9E"/>
    <w:rsid w:val="00B85635"/>
    <w:rsid w:val="00B86FED"/>
    <w:rsid w:val="00B92A1C"/>
    <w:rsid w:val="00B96412"/>
    <w:rsid w:val="00BA7DA6"/>
    <w:rsid w:val="00BB0C04"/>
    <w:rsid w:val="00BB47E3"/>
    <w:rsid w:val="00BB4C6A"/>
    <w:rsid w:val="00BB62B1"/>
    <w:rsid w:val="00BC0484"/>
    <w:rsid w:val="00BC256E"/>
    <w:rsid w:val="00BC5F1F"/>
    <w:rsid w:val="00BD195D"/>
    <w:rsid w:val="00BD473A"/>
    <w:rsid w:val="00BD526E"/>
    <w:rsid w:val="00BE188F"/>
    <w:rsid w:val="00BE43A1"/>
    <w:rsid w:val="00BE49CD"/>
    <w:rsid w:val="00BE6D21"/>
    <w:rsid w:val="00BF1433"/>
    <w:rsid w:val="00BF21CC"/>
    <w:rsid w:val="00BF2BF0"/>
    <w:rsid w:val="00C0145D"/>
    <w:rsid w:val="00C02D1D"/>
    <w:rsid w:val="00C040FA"/>
    <w:rsid w:val="00C053AE"/>
    <w:rsid w:val="00C058E0"/>
    <w:rsid w:val="00C0779C"/>
    <w:rsid w:val="00C120D3"/>
    <w:rsid w:val="00C12F02"/>
    <w:rsid w:val="00C145CE"/>
    <w:rsid w:val="00C164DE"/>
    <w:rsid w:val="00C16A53"/>
    <w:rsid w:val="00C2001F"/>
    <w:rsid w:val="00C20B0B"/>
    <w:rsid w:val="00C21255"/>
    <w:rsid w:val="00C217CD"/>
    <w:rsid w:val="00C23444"/>
    <w:rsid w:val="00C23E63"/>
    <w:rsid w:val="00C25F9F"/>
    <w:rsid w:val="00C27276"/>
    <w:rsid w:val="00C31416"/>
    <w:rsid w:val="00C322D1"/>
    <w:rsid w:val="00C34914"/>
    <w:rsid w:val="00C369DF"/>
    <w:rsid w:val="00C4127B"/>
    <w:rsid w:val="00C43A04"/>
    <w:rsid w:val="00C45267"/>
    <w:rsid w:val="00C50121"/>
    <w:rsid w:val="00C571C1"/>
    <w:rsid w:val="00C57792"/>
    <w:rsid w:val="00C57D69"/>
    <w:rsid w:val="00C61D3A"/>
    <w:rsid w:val="00C6351C"/>
    <w:rsid w:val="00C6501F"/>
    <w:rsid w:val="00C6589B"/>
    <w:rsid w:val="00C65CC7"/>
    <w:rsid w:val="00C67A27"/>
    <w:rsid w:val="00C70056"/>
    <w:rsid w:val="00C72143"/>
    <w:rsid w:val="00C76679"/>
    <w:rsid w:val="00C81415"/>
    <w:rsid w:val="00C926E7"/>
    <w:rsid w:val="00C9549E"/>
    <w:rsid w:val="00C96201"/>
    <w:rsid w:val="00C97370"/>
    <w:rsid w:val="00CA16AE"/>
    <w:rsid w:val="00CA1E98"/>
    <w:rsid w:val="00CA49A5"/>
    <w:rsid w:val="00CA50E0"/>
    <w:rsid w:val="00CA6A7B"/>
    <w:rsid w:val="00CA731D"/>
    <w:rsid w:val="00CB0CBD"/>
    <w:rsid w:val="00CB132E"/>
    <w:rsid w:val="00CC0A62"/>
    <w:rsid w:val="00CC42D1"/>
    <w:rsid w:val="00CC4A97"/>
    <w:rsid w:val="00CD0187"/>
    <w:rsid w:val="00CD1127"/>
    <w:rsid w:val="00CD4003"/>
    <w:rsid w:val="00CD4977"/>
    <w:rsid w:val="00CD5CF9"/>
    <w:rsid w:val="00CD6342"/>
    <w:rsid w:val="00CD7B6B"/>
    <w:rsid w:val="00CE1154"/>
    <w:rsid w:val="00CE1751"/>
    <w:rsid w:val="00CE7D4F"/>
    <w:rsid w:val="00CF0607"/>
    <w:rsid w:val="00CF7403"/>
    <w:rsid w:val="00D03DDD"/>
    <w:rsid w:val="00D063E2"/>
    <w:rsid w:val="00D067AC"/>
    <w:rsid w:val="00D06F27"/>
    <w:rsid w:val="00D11F07"/>
    <w:rsid w:val="00D130B8"/>
    <w:rsid w:val="00D15EC2"/>
    <w:rsid w:val="00D22089"/>
    <w:rsid w:val="00D22A1F"/>
    <w:rsid w:val="00D23484"/>
    <w:rsid w:val="00D2453B"/>
    <w:rsid w:val="00D358D2"/>
    <w:rsid w:val="00D35C53"/>
    <w:rsid w:val="00D37265"/>
    <w:rsid w:val="00D41A11"/>
    <w:rsid w:val="00D42F64"/>
    <w:rsid w:val="00D46168"/>
    <w:rsid w:val="00D52D35"/>
    <w:rsid w:val="00D63810"/>
    <w:rsid w:val="00D74410"/>
    <w:rsid w:val="00D80616"/>
    <w:rsid w:val="00D821BB"/>
    <w:rsid w:val="00D92F08"/>
    <w:rsid w:val="00D95B4A"/>
    <w:rsid w:val="00D96BE6"/>
    <w:rsid w:val="00DA3B25"/>
    <w:rsid w:val="00DA410A"/>
    <w:rsid w:val="00DA4141"/>
    <w:rsid w:val="00DA4722"/>
    <w:rsid w:val="00DB0096"/>
    <w:rsid w:val="00DB2268"/>
    <w:rsid w:val="00DB5831"/>
    <w:rsid w:val="00DB74AD"/>
    <w:rsid w:val="00DC24F3"/>
    <w:rsid w:val="00DC3110"/>
    <w:rsid w:val="00DC7461"/>
    <w:rsid w:val="00DD096C"/>
    <w:rsid w:val="00DD26CD"/>
    <w:rsid w:val="00DD3AA4"/>
    <w:rsid w:val="00DD5187"/>
    <w:rsid w:val="00DE0DED"/>
    <w:rsid w:val="00DE3311"/>
    <w:rsid w:val="00DE571C"/>
    <w:rsid w:val="00DE578F"/>
    <w:rsid w:val="00DE5BA1"/>
    <w:rsid w:val="00DF016C"/>
    <w:rsid w:val="00DF26C1"/>
    <w:rsid w:val="00DF46F4"/>
    <w:rsid w:val="00DF47EA"/>
    <w:rsid w:val="00DF50B7"/>
    <w:rsid w:val="00DF5CC6"/>
    <w:rsid w:val="00DF6EF4"/>
    <w:rsid w:val="00DF78F6"/>
    <w:rsid w:val="00E0388B"/>
    <w:rsid w:val="00E04602"/>
    <w:rsid w:val="00E16273"/>
    <w:rsid w:val="00E20D4E"/>
    <w:rsid w:val="00E23D55"/>
    <w:rsid w:val="00E30328"/>
    <w:rsid w:val="00E3073A"/>
    <w:rsid w:val="00E363AA"/>
    <w:rsid w:val="00E366FC"/>
    <w:rsid w:val="00E37EAC"/>
    <w:rsid w:val="00E444E0"/>
    <w:rsid w:val="00E46C3C"/>
    <w:rsid w:val="00E538DF"/>
    <w:rsid w:val="00E55673"/>
    <w:rsid w:val="00E64D16"/>
    <w:rsid w:val="00E7067F"/>
    <w:rsid w:val="00E7151B"/>
    <w:rsid w:val="00E7589A"/>
    <w:rsid w:val="00E825A7"/>
    <w:rsid w:val="00E8417D"/>
    <w:rsid w:val="00E85D5F"/>
    <w:rsid w:val="00E97FB4"/>
    <w:rsid w:val="00EA46B5"/>
    <w:rsid w:val="00EA5D5D"/>
    <w:rsid w:val="00EA7398"/>
    <w:rsid w:val="00EB1BDE"/>
    <w:rsid w:val="00EB32C1"/>
    <w:rsid w:val="00EB4119"/>
    <w:rsid w:val="00EC04CD"/>
    <w:rsid w:val="00EC0818"/>
    <w:rsid w:val="00EC1B02"/>
    <w:rsid w:val="00EC600F"/>
    <w:rsid w:val="00ED27F4"/>
    <w:rsid w:val="00EE27D1"/>
    <w:rsid w:val="00EE5A1D"/>
    <w:rsid w:val="00EE5FF2"/>
    <w:rsid w:val="00EF056A"/>
    <w:rsid w:val="00EF370F"/>
    <w:rsid w:val="00EF553B"/>
    <w:rsid w:val="00EF67CC"/>
    <w:rsid w:val="00EF68FA"/>
    <w:rsid w:val="00F00CFE"/>
    <w:rsid w:val="00F025D7"/>
    <w:rsid w:val="00F02CFC"/>
    <w:rsid w:val="00F06C4A"/>
    <w:rsid w:val="00F106EE"/>
    <w:rsid w:val="00F11344"/>
    <w:rsid w:val="00F11F4A"/>
    <w:rsid w:val="00F124F5"/>
    <w:rsid w:val="00F14219"/>
    <w:rsid w:val="00F178AB"/>
    <w:rsid w:val="00F17D7C"/>
    <w:rsid w:val="00F20759"/>
    <w:rsid w:val="00F21F82"/>
    <w:rsid w:val="00F224A4"/>
    <w:rsid w:val="00F234A7"/>
    <w:rsid w:val="00F24A08"/>
    <w:rsid w:val="00F470DE"/>
    <w:rsid w:val="00F50EB1"/>
    <w:rsid w:val="00F60522"/>
    <w:rsid w:val="00F62287"/>
    <w:rsid w:val="00F66853"/>
    <w:rsid w:val="00F710DB"/>
    <w:rsid w:val="00F729E6"/>
    <w:rsid w:val="00F73791"/>
    <w:rsid w:val="00F73BDA"/>
    <w:rsid w:val="00F7439E"/>
    <w:rsid w:val="00F82877"/>
    <w:rsid w:val="00F83591"/>
    <w:rsid w:val="00F87080"/>
    <w:rsid w:val="00F92CAB"/>
    <w:rsid w:val="00F93929"/>
    <w:rsid w:val="00F94B79"/>
    <w:rsid w:val="00FA005D"/>
    <w:rsid w:val="00FA101E"/>
    <w:rsid w:val="00FA22D2"/>
    <w:rsid w:val="00FA4F95"/>
    <w:rsid w:val="00FA52F6"/>
    <w:rsid w:val="00FA603F"/>
    <w:rsid w:val="00FB0740"/>
    <w:rsid w:val="00FB0874"/>
    <w:rsid w:val="00FB197F"/>
    <w:rsid w:val="00FB5ABF"/>
    <w:rsid w:val="00FB6913"/>
    <w:rsid w:val="00FB7C7A"/>
    <w:rsid w:val="00FC0235"/>
    <w:rsid w:val="00FC02A7"/>
    <w:rsid w:val="00FC1995"/>
    <w:rsid w:val="00FC3CE2"/>
    <w:rsid w:val="00FD5ED3"/>
    <w:rsid w:val="00FE2B45"/>
    <w:rsid w:val="00FE59C7"/>
    <w:rsid w:val="00FF0594"/>
    <w:rsid w:val="00FF1CD3"/>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CDFA"/>
  <w14:defaultImageDpi w14:val="300"/>
  <w15:chartTrackingRefBased/>
  <w15:docId w15:val="{F0195654-3C25-C945-919A-FF95139A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2C272C"/>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B411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qFormat/>
    <w:rsid w:val="001068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27DA9"/>
    <w:pPr>
      <w:keepNext/>
      <w:outlineLvl w:val="2"/>
    </w:pPr>
    <w:rPr>
      <w:b/>
      <w:bCs/>
    </w:rPr>
  </w:style>
  <w:style w:type="paragraph" w:styleId="Heading6">
    <w:name w:val="heading 6"/>
    <w:basedOn w:val="Normal"/>
    <w:next w:val="Normal"/>
    <w:link w:val="Heading6Char"/>
    <w:qFormat/>
    <w:rsid w:val="00527DA9"/>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71B"/>
    <w:pPr>
      <w:tabs>
        <w:tab w:val="center" w:pos="4680"/>
        <w:tab w:val="right" w:pos="9360"/>
      </w:tabs>
    </w:pPr>
  </w:style>
  <w:style w:type="character" w:customStyle="1" w:styleId="HeaderChar">
    <w:name w:val="Header Char"/>
    <w:link w:val="Header"/>
    <w:uiPriority w:val="99"/>
    <w:rsid w:val="0069771B"/>
    <w:rPr>
      <w:rFonts w:cs="Times New Roman"/>
      <w:sz w:val="22"/>
      <w:szCs w:val="22"/>
    </w:rPr>
  </w:style>
  <w:style w:type="paragraph" w:customStyle="1" w:styleId="ColorfulList-Accent11">
    <w:name w:val="Colorful List - Accent 11"/>
    <w:basedOn w:val="Normal"/>
    <w:qFormat/>
    <w:rsid w:val="0069771B"/>
    <w:pPr>
      <w:ind w:left="720"/>
      <w:contextualSpacing/>
    </w:pPr>
  </w:style>
  <w:style w:type="character" w:styleId="Hyperlink">
    <w:name w:val="Hyperlink"/>
    <w:uiPriority w:val="99"/>
    <w:unhideWhenUsed/>
    <w:rsid w:val="0069771B"/>
    <w:rPr>
      <w:color w:val="0000FF"/>
      <w:u w:val="single"/>
    </w:rPr>
  </w:style>
  <w:style w:type="table" w:styleId="TableGrid">
    <w:name w:val="Table Grid"/>
    <w:basedOn w:val="TableNormal"/>
    <w:uiPriority w:val="59"/>
    <w:rsid w:val="00943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nhideWhenUsed/>
    <w:rsid w:val="00FA005D"/>
    <w:pPr>
      <w:spacing w:before="100" w:beforeAutospacing="1" w:after="100" w:afterAutospacing="1"/>
    </w:pPr>
    <w:rPr>
      <w:color w:val="000000"/>
    </w:rPr>
  </w:style>
  <w:style w:type="paragraph" w:customStyle="1" w:styleId="References">
    <w:name w:val="References"/>
    <w:basedOn w:val="Normal"/>
    <w:rsid w:val="006F2AB5"/>
    <w:pPr>
      <w:numPr>
        <w:numId w:val="3"/>
      </w:numPr>
      <w:spacing w:after="80"/>
    </w:pPr>
    <w:rPr>
      <w:sz w:val="18"/>
      <w:szCs w:val="20"/>
    </w:rPr>
  </w:style>
  <w:style w:type="character" w:customStyle="1" w:styleId="Heading1Char">
    <w:name w:val="Heading 1 Char"/>
    <w:link w:val="Heading1"/>
    <w:uiPriority w:val="9"/>
    <w:rsid w:val="00EB4119"/>
    <w:rPr>
      <w:rFonts w:ascii="Times New Roman" w:eastAsia="Times New Roman" w:hAnsi="Times New Roman" w:cs="Times New Roman"/>
      <w:b/>
      <w:bCs/>
      <w:kern w:val="36"/>
      <w:sz w:val="48"/>
      <w:szCs w:val="48"/>
    </w:rPr>
  </w:style>
  <w:style w:type="character" w:customStyle="1" w:styleId="Heading3Char">
    <w:name w:val="Heading 3 Char"/>
    <w:link w:val="Heading3"/>
    <w:rsid w:val="00527DA9"/>
    <w:rPr>
      <w:rFonts w:ascii="Times New Roman" w:eastAsia="Times New Roman" w:hAnsi="Times New Roman" w:cs="Times New Roman"/>
      <w:b/>
      <w:bCs/>
      <w:sz w:val="24"/>
      <w:szCs w:val="24"/>
    </w:rPr>
  </w:style>
  <w:style w:type="character" w:customStyle="1" w:styleId="Heading6Char">
    <w:name w:val="Heading 6 Char"/>
    <w:link w:val="Heading6"/>
    <w:rsid w:val="00527DA9"/>
    <w:rPr>
      <w:rFonts w:ascii="Times New Roman" w:eastAsia="Times New Roman" w:hAnsi="Times New Roman" w:cs="Times New Roman"/>
      <w:b/>
      <w:bCs/>
      <w:sz w:val="32"/>
      <w:szCs w:val="24"/>
    </w:rPr>
  </w:style>
  <w:style w:type="character" w:customStyle="1" w:styleId="Heading2Char">
    <w:name w:val="Heading 2 Char"/>
    <w:link w:val="Heading2"/>
    <w:uiPriority w:val="9"/>
    <w:semiHidden/>
    <w:rsid w:val="00106805"/>
    <w:rPr>
      <w:rFonts w:ascii="Cambria" w:eastAsia="Times New Roman" w:hAnsi="Cambria" w:cs="Times New Roman"/>
      <w:b/>
      <w:bCs/>
      <w:i/>
      <w:iCs/>
      <w:sz w:val="28"/>
      <w:szCs w:val="28"/>
    </w:rPr>
  </w:style>
  <w:style w:type="paragraph" w:styleId="Footer">
    <w:name w:val="footer"/>
    <w:basedOn w:val="Normal"/>
    <w:link w:val="FooterChar"/>
    <w:uiPriority w:val="99"/>
    <w:semiHidden/>
    <w:unhideWhenUsed/>
    <w:rsid w:val="009F2DEA"/>
    <w:pPr>
      <w:tabs>
        <w:tab w:val="center" w:pos="4680"/>
        <w:tab w:val="right" w:pos="9360"/>
      </w:tabs>
    </w:pPr>
  </w:style>
  <w:style w:type="character" w:customStyle="1" w:styleId="FooterChar">
    <w:name w:val="Footer Char"/>
    <w:link w:val="Footer"/>
    <w:uiPriority w:val="99"/>
    <w:semiHidden/>
    <w:rsid w:val="009F2DEA"/>
    <w:rPr>
      <w:sz w:val="22"/>
      <w:szCs w:val="22"/>
    </w:rPr>
  </w:style>
  <w:style w:type="paragraph" w:customStyle="1" w:styleId="MediumGrid21">
    <w:name w:val="Medium Grid 21"/>
    <w:link w:val="MediumGrid2Char"/>
    <w:uiPriority w:val="1"/>
    <w:qFormat/>
    <w:rsid w:val="009F2DEA"/>
    <w:rPr>
      <w:rFonts w:eastAsia="Times New Roman" w:cs="Times New Roman"/>
      <w:sz w:val="22"/>
      <w:szCs w:val="22"/>
    </w:rPr>
  </w:style>
  <w:style w:type="character" w:customStyle="1" w:styleId="MediumGrid2Char">
    <w:name w:val="Medium Grid 2 Char"/>
    <w:link w:val="MediumGrid21"/>
    <w:uiPriority w:val="1"/>
    <w:rsid w:val="009F2DEA"/>
    <w:rPr>
      <w:rFonts w:eastAsia="Times New Roman" w:cs="Times New Roman"/>
      <w:sz w:val="22"/>
      <w:szCs w:val="22"/>
      <w:lang w:val="en-US" w:eastAsia="en-US" w:bidi="ar-SA"/>
    </w:rPr>
  </w:style>
  <w:style w:type="character" w:styleId="Emphasis">
    <w:name w:val="Emphasis"/>
    <w:uiPriority w:val="20"/>
    <w:qFormat/>
    <w:rsid w:val="00F224A4"/>
    <w:rPr>
      <w:i/>
      <w:iCs/>
    </w:rPr>
  </w:style>
  <w:style w:type="paragraph" w:styleId="ListParagraph">
    <w:name w:val="List Paragraph"/>
    <w:basedOn w:val="Normal"/>
    <w:qFormat/>
    <w:rsid w:val="007B5070"/>
    <w:pPr>
      <w:ind w:left="720"/>
      <w:contextualSpacing/>
    </w:pPr>
  </w:style>
  <w:style w:type="character" w:styleId="Strong">
    <w:name w:val="Strong"/>
    <w:basedOn w:val="DefaultParagraphFont"/>
    <w:uiPriority w:val="22"/>
    <w:qFormat/>
    <w:rsid w:val="002C272C"/>
    <w:rPr>
      <w:b/>
      <w:bCs/>
    </w:rPr>
  </w:style>
  <w:style w:type="character" w:customStyle="1" w:styleId="apple-converted-space">
    <w:name w:val="apple-converted-space"/>
    <w:basedOn w:val="DefaultParagraphFont"/>
    <w:rsid w:val="002C272C"/>
  </w:style>
  <w:style w:type="paragraph" w:styleId="BalloonText">
    <w:name w:val="Balloon Text"/>
    <w:basedOn w:val="Normal"/>
    <w:link w:val="BalloonTextChar"/>
    <w:uiPriority w:val="99"/>
    <w:semiHidden/>
    <w:unhideWhenUsed/>
    <w:rsid w:val="009B3156"/>
    <w:rPr>
      <w:sz w:val="18"/>
      <w:szCs w:val="18"/>
    </w:rPr>
  </w:style>
  <w:style w:type="character" w:customStyle="1" w:styleId="BalloonTextChar">
    <w:name w:val="Balloon Text Char"/>
    <w:basedOn w:val="DefaultParagraphFont"/>
    <w:link w:val="BalloonText"/>
    <w:uiPriority w:val="99"/>
    <w:semiHidden/>
    <w:rsid w:val="009B315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81297">
      <w:bodyDiv w:val="1"/>
      <w:marLeft w:val="0"/>
      <w:marRight w:val="0"/>
      <w:marTop w:val="0"/>
      <w:marBottom w:val="0"/>
      <w:divBdr>
        <w:top w:val="none" w:sz="0" w:space="0" w:color="auto"/>
        <w:left w:val="none" w:sz="0" w:space="0" w:color="auto"/>
        <w:bottom w:val="none" w:sz="0" w:space="0" w:color="auto"/>
        <w:right w:val="none" w:sz="0" w:space="0" w:color="auto"/>
      </w:divBdr>
    </w:div>
    <w:div w:id="376471160">
      <w:bodyDiv w:val="1"/>
      <w:marLeft w:val="0"/>
      <w:marRight w:val="0"/>
      <w:marTop w:val="0"/>
      <w:marBottom w:val="0"/>
      <w:divBdr>
        <w:top w:val="none" w:sz="0" w:space="0" w:color="auto"/>
        <w:left w:val="none" w:sz="0" w:space="0" w:color="auto"/>
        <w:bottom w:val="none" w:sz="0" w:space="0" w:color="auto"/>
        <w:right w:val="none" w:sz="0" w:space="0" w:color="auto"/>
      </w:divBdr>
    </w:div>
    <w:div w:id="420376881">
      <w:bodyDiv w:val="1"/>
      <w:marLeft w:val="0"/>
      <w:marRight w:val="0"/>
      <w:marTop w:val="0"/>
      <w:marBottom w:val="0"/>
      <w:divBdr>
        <w:top w:val="none" w:sz="0" w:space="0" w:color="auto"/>
        <w:left w:val="none" w:sz="0" w:space="0" w:color="auto"/>
        <w:bottom w:val="none" w:sz="0" w:space="0" w:color="auto"/>
        <w:right w:val="none" w:sz="0" w:space="0" w:color="auto"/>
      </w:divBdr>
    </w:div>
    <w:div w:id="627975664">
      <w:bodyDiv w:val="1"/>
      <w:marLeft w:val="0"/>
      <w:marRight w:val="0"/>
      <w:marTop w:val="0"/>
      <w:marBottom w:val="0"/>
      <w:divBdr>
        <w:top w:val="none" w:sz="0" w:space="0" w:color="auto"/>
        <w:left w:val="none" w:sz="0" w:space="0" w:color="auto"/>
        <w:bottom w:val="none" w:sz="0" w:space="0" w:color="auto"/>
        <w:right w:val="none" w:sz="0" w:space="0" w:color="auto"/>
      </w:divBdr>
    </w:div>
    <w:div w:id="750348987">
      <w:bodyDiv w:val="1"/>
      <w:marLeft w:val="0"/>
      <w:marRight w:val="0"/>
      <w:marTop w:val="0"/>
      <w:marBottom w:val="0"/>
      <w:divBdr>
        <w:top w:val="none" w:sz="0" w:space="0" w:color="auto"/>
        <w:left w:val="none" w:sz="0" w:space="0" w:color="auto"/>
        <w:bottom w:val="none" w:sz="0" w:space="0" w:color="auto"/>
        <w:right w:val="none" w:sz="0" w:space="0" w:color="auto"/>
      </w:divBdr>
    </w:div>
    <w:div w:id="1103069128">
      <w:bodyDiv w:val="1"/>
      <w:marLeft w:val="0"/>
      <w:marRight w:val="0"/>
      <w:marTop w:val="0"/>
      <w:marBottom w:val="0"/>
      <w:divBdr>
        <w:top w:val="none" w:sz="0" w:space="0" w:color="auto"/>
        <w:left w:val="none" w:sz="0" w:space="0" w:color="auto"/>
        <w:bottom w:val="none" w:sz="0" w:space="0" w:color="auto"/>
        <w:right w:val="none" w:sz="0" w:space="0" w:color="auto"/>
      </w:divBdr>
    </w:div>
    <w:div w:id="1124008753">
      <w:bodyDiv w:val="1"/>
      <w:marLeft w:val="0"/>
      <w:marRight w:val="0"/>
      <w:marTop w:val="0"/>
      <w:marBottom w:val="0"/>
      <w:divBdr>
        <w:top w:val="none" w:sz="0" w:space="0" w:color="auto"/>
        <w:left w:val="none" w:sz="0" w:space="0" w:color="auto"/>
        <w:bottom w:val="none" w:sz="0" w:space="0" w:color="auto"/>
        <w:right w:val="none" w:sz="0" w:space="0" w:color="auto"/>
      </w:divBdr>
    </w:div>
    <w:div w:id="1160609749">
      <w:bodyDiv w:val="1"/>
      <w:marLeft w:val="0"/>
      <w:marRight w:val="0"/>
      <w:marTop w:val="0"/>
      <w:marBottom w:val="0"/>
      <w:divBdr>
        <w:top w:val="none" w:sz="0" w:space="0" w:color="auto"/>
        <w:left w:val="none" w:sz="0" w:space="0" w:color="auto"/>
        <w:bottom w:val="none" w:sz="0" w:space="0" w:color="auto"/>
        <w:right w:val="none" w:sz="0" w:space="0" w:color="auto"/>
      </w:divBdr>
    </w:div>
    <w:div w:id="1223909809">
      <w:bodyDiv w:val="1"/>
      <w:marLeft w:val="0"/>
      <w:marRight w:val="0"/>
      <w:marTop w:val="0"/>
      <w:marBottom w:val="0"/>
      <w:divBdr>
        <w:top w:val="none" w:sz="0" w:space="0" w:color="auto"/>
        <w:left w:val="none" w:sz="0" w:space="0" w:color="auto"/>
        <w:bottom w:val="none" w:sz="0" w:space="0" w:color="auto"/>
        <w:right w:val="none" w:sz="0" w:space="0" w:color="auto"/>
      </w:divBdr>
    </w:div>
    <w:div w:id="1547371476">
      <w:bodyDiv w:val="1"/>
      <w:marLeft w:val="0"/>
      <w:marRight w:val="0"/>
      <w:marTop w:val="0"/>
      <w:marBottom w:val="0"/>
      <w:divBdr>
        <w:top w:val="none" w:sz="0" w:space="0" w:color="auto"/>
        <w:left w:val="none" w:sz="0" w:space="0" w:color="auto"/>
        <w:bottom w:val="none" w:sz="0" w:space="0" w:color="auto"/>
        <w:right w:val="none" w:sz="0" w:space="0" w:color="auto"/>
      </w:divBdr>
      <w:divsChild>
        <w:div w:id="1868176522">
          <w:marLeft w:val="0"/>
          <w:marRight w:val="0"/>
          <w:marTop w:val="0"/>
          <w:marBottom w:val="0"/>
          <w:divBdr>
            <w:top w:val="none" w:sz="0" w:space="0" w:color="auto"/>
            <w:left w:val="none" w:sz="0" w:space="0" w:color="auto"/>
            <w:bottom w:val="none" w:sz="0" w:space="0" w:color="auto"/>
            <w:right w:val="none" w:sz="0" w:space="0" w:color="auto"/>
          </w:divBdr>
          <w:divsChild>
            <w:div w:id="12379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fbutt@fccollege.edu.p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480AF-E46D-6949-B436-8857FD31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FORMAN CHRISTIAN COLLEGE UNIVERSITY</vt:lpstr>
    </vt:vector>
  </TitlesOfParts>
  <Company/>
  <LinksUpToDate>false</LinksUpToDate>
  <CharactersWithSpaces>14840</CharactersWithSpaces>
  <SharedDoc>false</SharedDoc>
  <HLinks>
    <vt:vector size="6" baseType="variant">
      <vt:variant>
        <vt:i4>3866693</vt:i4>
      </vt:variant>
      <vt:variant>
        <vt:i4>0</vt:i4>
      </vt:variant>
      <vt:variant>
        <vt:i4>0</vt:i4>
      </vt:variant>
      <vt:variant>
        <vt:i4>5</vt:i4>
      </vt:variant>
      <vt:variant>
        <vt:lpwstr>mailto:raufbutt@fccollege.edu.pk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 CHRISTIAN COLLEGE UNIVERSITY</dc:title>
  <dc:subject/>
  <dc:creator>Rauf</dc:creator>
  <cp:keywords/>
  <cp:lastModifiedBy>Rauf Butt</cp:lastModifiedBy>
  <cp:revision>207</cp:revision>
  <cp:lastPrinted>2022-03-06T02:38:00Z</cp:lastPrinted>
  <dcterms:created xsi:type="dcterms:W3CDTF">2024-02-09T06:31:00Z</dcterms:created>
  <dcterms:modified xsi:type="dcterms:W3CDTF">2024-09-10T05:32:00Z</dcterms:modified>
</cp:coreProperties>
</file>